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6A361" w14:textId="77777777" w:rsidR="00072B67" w:rsidRDefault="00DD615C">
      <w:pPr>
        <w:pStyle w:val="Heading1"/>
        <w:spacing w:before="120"/>
        <w:ind w:left="1168" w:right="1180"/>
        <w:jc w:val="center"/>
      </w:pPr>
      <w:r>
        <w:rPr>
          <w:color w:val="1F2325"/>
        </w:rPr>
        <w:t>SYNOPSIS</w:t>
      </w:r>
    </w:p>
    <w:p w14:paraId="1D566F25" w14:textId="77777777" w:rsidR="00072B67" w:rsidRDefault="00072B67">
      <w:pPr>
        <w:pStyle w:val="BodyText"/>
        <w:spacing w:before="4"/>
        <w:rPr>
          <w:b/>
          <w:sz w:val="38"/>
        </w:rPr>
      </w:pPr>
    </w:p>
    <w:p w14:paraId="17F2AD0B" w14:textId="6B2F1AA7" w:rsidR="00072B67" w:rsidRPr="00EB6F4E" w:rsidRDefault="00DD615C">
      <w:pPr>
        <w:pStyle w:val="Heading2"/>
        <w:ind w:left="1168" w:right="1180" w:firstLine="0"/>
        <w:jc w:val="center"/>
        <w:rPr>
          <w:b w:val="0"/>
          <w:bCs w:val="0"/>
        </w:rPr>
      </w:pPr>
      <w:r w:rsidRPr="00EB6F4E">
        <w:rPr>
          <w:b w:val="0"/>
          <w:bCs w:val="0"/>
          <w:color w:val="1F2325"/>
        </w:rPr>
        <w:t>O</w:t>
      </w:r>
      <w:r w:rsidR="00EB6F4E">
        <w:rPr>
          <w:b w:val="0"/>
          <w:bCs w:val="0"/>
          <w:color w:val="1F2325"/>
        </w:rPr>
        <w:t>n</w:t>
      </w:r>
    </w:p>
    <w:p w14:paraId="53E5473A" w14:textId="77777777" w:rsidR="00072B67" w:rsidRDefault="00072B67">
      <w:pPr>
        <w:pStyle w:val="BodyText"/>
        <w:spacing w:before="4"/>
        <w:rPr>
          <w:b/>
          <w:sz w:val="36"/>
        </w:rPr>
      </w:pPr>
    </w:p>
    <w:p w14:paraId="34FD31C8" w14:textId="77777777" w:rsidR="00EB6F4E" w:rsidRPr="00EB6F4E" w:rsidRDefault="00EB6F4E" w:rsidP="00EB6F4E">
      <w:pPr>
        <w:pStyle w:val="ListParagraph"/>
        <w:jc w:val="center"/>
        <w:rPr>
          <w:b/>
          <w:bCs/>
          <w:sz w:val="34"/>
          <w:szCs w:val="34"/>
          <w:shd w:val="clear" w:color="auto" w:fill="FFFFFF"/>
        </w:rPr>
      </w:pPr>
      <w:r w:rsidRPr="00EB6F4E">
        <w:rPr>
          <w:b/>
          <w:bCs/>
          <w:sz w:val="34"/>
          <w:szCs w:val="34"/>
          <w:shd w:val="clear" w:color="auto" w:fill="FFFFFF"/>
        </w:rPr>
        <w:t>Attendance system using face detection</w:t>
      </w:r>
    </w:p>
    <w:p w14:paraId="656A3BB1" w14:textId="6FDF2277" w:rsidR="00072B67" w:rsidRDefault="00DD615C">
      <w:pPr>
        <w:spacing w:before="252"/>
        <w:ind w:left="1168" w:right="1180"/>
        <w:jc w:val="center"/>
        <w:rPr>
          <w:b/>
        </w:rPr>
      </w:pPr>
      <w:r>
        <w:rPr>
          <w:b/>
          <w:color w:val="1F2325"/>
        </w:rPr>
        <w:t>I</w:t>
      </w:r>
      <w:r w:rsidR="00EB6F4E">
        <w:rPr>
          <w:b/>
          <w:color w:val="1F2325"/>
        </w:rPr>
        <w:t>n</w:t>
      </w:r>
    </w:p>
    <w:p w14:paraId="3780F01C" w14:textId="77777777" w:rsidR="00072B67" w:rsidRDefault="00072B67">
      <w:pPr>
        <w:pStyle w:val="BodyText"/>
        <w:spacing w:before="8"/>
        <w:rPr>
          <w:b/>
          <w:sz w:val="20"/>
        </w:rPr>
      </w:pPr>
    </w:p>
    <w:p w14:paraId="688830D8" w14:textId="77777777" w:rsidR="00072B67" w:rsidRPr="00EB6F4E" w:rsidRDefault="00DD615C">
      <w:pPr>
        <w:ind w:left="1168" w:right="1180"/>
        <w:jc w:val="center"/>
        <w:rPr>
          <w:b/>
          <w:bCs/>
          <w:sz w:val="30"/>
        </w:rPr>
      </w:pPr>
      <w:r w:rsidRPr="00EB6F4E">
        <w:rPr>
          <w:b/>
          <w:bCs/>
          <w:color w:val="1F2325"/>
          <w:sz w:val="30"/>
        </w:rPr>
        <w:t>Computer Science and Engineering</w:t>
      </w:r>
    </w:p>
    <w:p w14:paraId="4BC6C408" w14:textId="77777777" w:rsidR="00072B67" w:rsidRDefault="00072B67">
      <w:pPr>
        <w:pStyle w:val="BodyText"/>
        <w:rPr>
          <w:sz w:val="20"/>
        </w:rPr>
      </w:pPr>
    </w:p>
    <w:p w14:paraId="235B4086" w14:textId="77777777" w:rsidR="00072B67" w:rsidRDefault="00072B67">
      <w:pPr>
        <w:pStyle w:val="BodyText"/>
        <w:rPr>
          <w:sz w:val="20"/>
        </w:rPr>
      </w:pPr>
    </w:p>
    <w:p w14:paraId="7EC71171" w14:textId="77777777" w:rsidR="00072B67" w:rsidRDefault="00072B67">
      <w:pPr>
        <w:pStyle w:val="BodyText"/>
        <w:rPr>
          <w:sz w:val="20"/>
        </w:rPr>
      </w:pPr>
    </w:p>
    <w:p w14:paraId="35F5282B" w14:textId="77777777" w:rsidR="00072B67" w:rsidRDefault="00072B67">
      <w:pPr>
        <w:pStyle w:val="BodyText"/>
        <w:rPr>
          <w:sz w:val="20"/>
        </w:rPr>
      </w:pPr>
    </w:p>
    <w:p w14:paraId="1912C6E0" w14:textId="77777777" w:rsidR="00072B67" w:rsidRDefault="00072B67">
      <w:pPr>
        <w:pStyle w:val="BodyText"/>
        <w:rPr>
          <w:sz w:val="20"/>
        </w:rPr>
      </w:pPr>
    </w:p>
    <w:p w14:paraId="00643D45" w14:textId="77777777" w:rsidR="00072B67" w:rsidRDefault="00DD615C">
      <w:pPr>
        <w:pStyle w:val="BodyText"/>
        <w:spacing w:before="10"/>
      </w:pPr>
      <w:r>
        <w:rPr>
          <w:noProof/>
        </w:rPr>
        <w:drawing>
          <wp:anchor distT="0" distB="0" distL="0" distR="0" simplePos="0" relativeHeight="251658240" behindDoc="0" locked="0" layoutInCell="1" allowOverlap="1" wp14:anchorId="1712FFB6" wp14:editId="4EE8AF06">
            <wp:simplePos x="0" y="0"/>
            <wp:positionH relativeFrom="page">
              <wp:posOffset>1241587</wp:posOffset>
            </wp:positionH>
            <wp:positionV relativeFrom="paragraph">
              <wp:posOffset>206725</wp:posOffset>
            </wp:positionV>
            <wp:extent cx="5027168" cy="12921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027168" cy="1292161"/>
                    </a:xfrm>
                    <a:prstGeom prst="rect">
                      <a:avLst/>
                    </a:prstGeom>
                  </pic:spPr>
                </pic:pic>
              </a:graphicData>
            </a:graphic>
          </wp:anchor>
        </w:drawing>
      </w:r>
    </w:p>
    <w:p w14:paraId="208F34E5" w14:textId="77777777" w:rsidR="00072B67" w:rsidRDefault="00072B67">
      <w:pPr>
        <w:pStyle w:val="BodyText"/>
        <w:rPr>
          <w:sz w:val="32"/>
        </w:rPr>
      </w:pPr>
    </w:p>
    <w:p w14:paraId="30ECEAD8" w14:textId="77777777" w:rsidR="00072B67" w:rsidRDefault="00072B67">
      <w:pPr>
        <w:pStyle w:val="BodyText"/>
        <w:rPr>
          <w:sz w:val="32"/>
        </w:rPr>
      </w:pPr>
    </w:p>
    <w:p w14:paraId="0BFA246F" w14:textId="6508D891" w:rsidR="00072B67" w:rsidRDefault="00DD615C">
      <w:pPr>
        <w:pStyle w:val="Heading1"/>
        <w:tabs>
          <w:tab w:val="left" w:pos="5139"/>
        </w:tabs>
        <w:spacing w:before="271"/>
      </w:pPr>
      <w:r>
        <w:rPr>
          <w:color w:val="1F2325"/>
        </w:rPr>
        <w:t>Submitted</w:t>
      </w:r>
      <w:r>
        <w:rPr>
          <w:color w:val="1F2325"/>
          <w:spacing w:val="-16"/>
        </w:rPr>
        <w:t xml:space="preserve"> </w:t>
      </w:r>
      <w:r>
        <w:rPr>
          <w:color w:val="1F2325"/>
        </w:rPr>
        <w:t>To:</w:t>
      </w:r>
      <w:r>
        <w:rPr>
          <w:color w:val="1F2325"/>
        </w:rPr>
        <w:tab/>
      </w:r>
      <w:r w:rsidR="00EB6F4E">
        <w:rPr>
          <w:color w:val="1F2325"/>
        </w:rPr>
        <w:tab/>
      </w:r>
      <w:r>
        <w:rPr>
          <w:color w:val="1F2325"/>
        </w:rPr>
        <w:t>Submitted</w:t>
      </w:r>
      <w:r>
        <w:rPr>
          <w:color w:val="1F2325"/>
          <w:spacing w:val="-6"/>
        </w:rPr>
        <w:t xml:space="preserve"> </w:t>
      </w:r>
      <w:r>
        <w:rPr>
          <w:color w:val="1F2325"/>
        </w:rPr>
        <w:t>By:</w:t>
      </w:r>
    </w:p>
    <w:p w14:paraId="16546023" w14:textId="66D4593E" w:rsidR="00072B67" w:rsidRDefault="00EB6F4E">
      <w:pPr>
        <w:tabs>
          <w:tab w:val="left" w:pos="5160"/>
        </w:tabs>
        <w:spacing w:before="200"/>
        <w:ind w:left="100"/>
        <w:rPr>
          <w:color w:val="1F2325"/>
          <w:sz w:val="28"/>
        </w:rPr>
      </w:pPr>
      <w:r>
        <w:rPr>
          <w:color w:val="1F2325"/>
          <w:sz w:val="28"/>
        </w:rPr>
        <w:t>Mrs</w:t>
      </w:r>
      <w:r w:rsidR="00DD615C">
        <w:rPr>
          <w:color w:val="1F2325"/>
          <w:sz w:val="28"/>
        </w:rPr>
        <w:t>.</w:t>
      </w:r>
      <w:r w:rsidR="00DD615C">
        <w:rPr>
          <w:color w:val="1F2325"/>
          <w:spacing w:val="-13"/>
          <w:sz w:val="28"/>
        </w:rPr>
        <w:t xml:space="preserve"> </w:t>
      </w:r>
      <w:proofErr w:type="spellStart"/>
      <w:r w:rsidR="00016CCE">
        <w:rPr>
          <w:color w:val="1F2325"/>
          <w:sz w:val="28"/>
        </w:rPr>
        <w:t>Rashika</w:t>
      </w:r>
      <w:proofErr w:type="spellEnd"/>
      <w:r w:rsidR="00016CCE">
        <w:rPr>
          <w:color w:val="1F2325"/>
          <w:sz w:val="28"/>
        </w:rPr>
        <w:t xml:space="preserve"> </w:t>
      </w:r>
      <w:r w:rsidR="00DD615C">
        <w:rPr>
          <w:color w:val="1F2325"/>
          <w:sz w:val="28"/>
        </w:rPr>
        <w:tab/>
      </w:r>
      <w:r>
        <w:rPr>
          <w:color w:val="1F2325"/>
          <w:sz w:val="28"/>
        </w:rPr>
        <w:tab/>
      </w:r>
      <w:r w:rsidR="00E63123">
        <w:rPr>
          <w:color w:val="1F2325"/>
          <w:sz w:val="28"/>
        </w:rPr>
        <w:t>Shubham Bharti</w:t>
      </w:r>
      <w:r w:rsidR="000E7297">
        <w:rPr>
          <w:color w:val="1F2325"/>
          <w:sz w:val="28"/>
        </w:rPr>
        <w:t xml:space="preserve"> </w:t>
      </w:r>
      <w:r w:rsidR="00E63123">
        <w:rPr>
          <w:color w:val="1F2325"/>
          <w:sz w:val="28"/>
        </w:rPr>
        <w:t>(19011004084)</w:t>
      </w:r>
    </w:p>
    <w:p w14:paraId="14F4E9AE" w14:textId="13094CCF" w:rsidR="00E63123" w:rsidRDefault="00E63123" w:rsidP="00EB6F4E">
      <w:pPr>
        <w:tabs>
          <w:tab w:val="left" w:pos="5160"/>
        </w:tabs>
        <w:ind w:left="100"/>
        <w:rPr>
          <w:sz w:val="28"/>
        </w:rPr>
      </w:pPr>
      <w:r>
        <w:rPr>
          <w:color w:val="1F2325"/>
          <w:sz w:val="28"/>
        </w:rPr>
        <w:tab/>
      </w:r>
      <w:r w:rsidR="00EB6F4E">
        <w:rPr>
          <w:color w:val="1F2325"/>
          <w:sz w:val="28"/>
        </w:rPr>
        <w:tab/>
      </w:r>
      <w:r>
        <w:rPr>
          <w:color w:val="1F2325"/>
          <w:sz w:val="28"/>
        </w:rPr>
        <w:t>Ankush</w:t>
      </w:r>
      <w:r w:rsidR="000E7297">
        <w:rPr>
          <w:color w:val="1F2325"/>
          <w:sz w:val="28"/>
        </w:rPr>
        <w:t xml:space="preserve"> </w:t>
      </w:r>
      <w:r>
        <w:rPr>
          <w:color w:val="1F2325"/>
          <w:sz w:val="28"/>
        </w:rPr>
        <w:t>(</w:t>
      </w:r>
      <w:r w:rsidRPr="00E63123">
        <w:rPr>
          <w:color w:val="1F2325"/>
          <w:sz w:val="28"/>
        </w:rPr>
        <w:t>20011004505</w:t>
      </w:r>
      <w:r>
        <w:rPr>
          <w:color w:val="1F2325"/>
          <w:sz w:val="28"/>
        </w:rPr>
        <w:t>)</w:t>
      </w:r>
    </w:p>
    <w:p w14:paraId="3DF8DFD4" w14:textId="77777777" w:rsidR="00072B67" w:rsidRDefault="00072B67">
      <w:pPr>
        <w:pStyle w:val="BodyText"/>
        <w:rPr>
          <w:sz w:val="30"/>
        </w:rPr>
      </w:pPr>
    </w:p>
    <w:p w14:paraId="0FAF9BF0" w14:textId="77777777" w:rsidR="00072B67" w:rsidRDefault="00072B67">
      <w:pPr>
        <w:pStyle w:val="BodyText"/>
        <w:rPr>
          <w:sz w:val="30"/>
        </w:rPr>
      </w:pPr>
    </w:p>
    <w:p w14:paraId="5EFE0A72" w14:textId="77777777" w:rsidR="00072B67" w:rsidRDefault="00072B67">
      <w:pPr>
        <w:pStyle w:val="BodyText"/>
        <w:rPr>
          <w:sz w:val="30"/>
        </w:rPr>
      </w:pPr>
    </w:p>
    <w:p w14:paraId="52E3A376" w14:textId="77777777" w:rsidR="00072B67" w:rsidRDefault="00072B67">
      <w:pPr>
        <w:pStyle w:val="BodyText"/>
        <w:rPr>
          <w:sz w:val="30"/>
        </w:rPr>
      </w:pPr>
    </w:p>
    <w:p w14:paraId="0202BCDD" w14:textId="77777777" w:rsidR="00072B67" w:rsidRDefault="00072B67">
      <w:pPr>
        <w:pStyle w:val="BodyText"/>
        <w:rPr>
          <w:sz w:val="30"/>
        </w:rPr>
      </w:pPr>
    </w:p>
    <w:p w14:paraId="3E141957" w14:textId="77777777" w:rsidR="00072B67" w:rsidRDefault="00072B67">
      <w:pPr>
        <w:pStyle w:val="BodyText"/>
        <w:rPr>
          <w:sz w:val="30"/>
        </w:rPr>
      </w:pPr>
    </w:p>
    <w:p w14:paraId="06DB9170" w14:textId="77777777" w:rsidR="00072B67" w:rsidRDefault="00072B67" w:rsidP="00016CCE">
      <w:pPr>
        <w:pStyle w:val="ListParagraph"/>
        <w:jc w:val="center"/>
      </w:pPr>
    </w:p>
    <w:p w14:paraId="218F9663" w14:textId="77777777" w:rsidR="00EB6F4E" w:rsidRPr="00EB6F4E" w:rsidRDefault="00DD615C" w:rsidP="00EB6F4E">
      <w:pPr>
        <w:pStyle w:val="ListParagraph"/>
        <w:spacing w:line="360" w:lineRule="auto"/>
        <w:jc w:val="center"/>
        <w:rPr>
          <w:b/>
          <w:bCs/>
          <w:color w:val="1F2325"/>
          <w:spacing w:val="-2"/>
          <w:sz w:val="28"/>
        </w:rPr>
      </w:pPr>
      <w:r w:rsidRPr="00EB6F4E">
        <w:rPr>
          <w:b/>
          <w:bCs/>
          <w:color w:val="1F2325"/>
          <w:spacing w:val="-2"/>
          <w:sz w:val="28"/>
        </w:rPr>
        <w:t>DEPARTMENT OF COMPUTER SCIENCE AND ENGINEERING</w:t>
      </w:r>
    </w:p>
    <w:p w14:paraId="306724BE" w14:textId="1F693128" w:rsidR="00072B67" w:rsidRPr="00EB6F4E" w:rsidRDefault="00DD615C" w:rsidP="00016CCE">
      <w:pPr>
        <w:pStyle w:val="ListParagraph"/>
        <w:jc w:val="center"/>
        <w:rPr>
          <w:b/>
          <w:bCs/>
          <w:sz w:val="28"/>
        </w:rPr>
      </w:pPr>
      <w:r w:rsidRPr="00EB6F4E">
        <w:rPr>
          <w:b/>
          <w:bCs/>
          <w:color w:val="1F2325"/>
          <w:spacing w:val="-67"/>
          <w:sz w:val="28"/>
        </w:rPr>
        <w:t xml:space="preserve"> </w:t>
      </w:r>
      <w:r w:rsidRPr="00EB6F4E">
        <w:rPr>
          <w:b/>
          <w:bCs/>
          <w:color w:val="1F2325"/>
          <w:spacing w:val="-4"/>
          <w:sz w:val="28"/>
        </w:rPr>
        <w:t>ARAVALI</w:t>
      </w:r>
      <w:r w:rsidRPr="00EB6F4E">
        <w:rPr>
          <w:b/>
          <w:bCs/>
          <w:color w:val="1F2325"/>
          <w:spacing w:val="-1"/>
          <w:sz w:val="28"/>
        </w:rPr>
        <w:t xml:space="preserve"> </w:t>
      </w:r>
      <w:r w:rsidRPr="00EB6F4E">
        <w:rPr>
          <w:b/>
          <w:bCs/>
          <w:color w:val="1F2325"/>
          <w:spacing w:val="-3"/>
          <w:sz w:val="28"/>
        </w:rPr>
        <w:t>COLLEGE</w:t>
      </w:r>
      <w:r w:rsidRPr="00EB6F4E">
        <w:rPr>
          <w:b/>
          <w:bCs/>
          <w:color w:val="1F2325"/>
          <w:spacing w:val="-1"/>
          <w:sz w:val="28"/>
        </w:rPr>
        <w:t xml:space="preserve"> </w:t>
      </w:r>
      <w:r w:rsidRPr="00EB6F4E">
        <w:rPr>
          <w:b/>
          <w:bCs/>
          <w:color w:val="1F2325"/>
          <w:spacing w:val="-3"/>
          <w:sz w:val="28"/>
        </w:rPr>
        <w:t>OF</w:t>
      </w:r>
      <w:r w:rsidRPr="00EB6F4E">
        <w:rPr>
          <w:b/>
          <w:bCs/>
          <w:color w:val="1F2325"/>
          <w:sz w:val="28"/>
        </w:rPr>
        <w:t xml:space="preserve"> </w:t>
      </w:r>
      <w:r w:rsidRPr="00EB6F4E">
        <w:rPr>
          <w:b/>
          <w:bCs/>
          <w:color w:val="1F2325"/>
          <w:spacing w:val="-3"/>
          <w:sz w:val="28"/>
        </w:rPr>
        <w:t>ENGINEERING</w:t>
      </w:r>
      <w:r w:rsidRPr="00EB6F4E">
        <w:rPr>
          <w:b/>
          <w:bCs/>
          <w:color w:val="1F2325"/>
          <w:spacing w:val="-16"/>
          <w:sz w:val="28"/>
        </w:rPr>
        <w:t xml:space="preserve"> </w:t>
      </w:r>
      <w:r w:rsidRPr="00EB6F4E">
        <w:rPr>
          <w:b/>
          <w:bCs/>
          <w:color w:val="1F2325"/>
          <w:spacing w:val="-3"/>
          <w:sz w:val="28"/>
        </w:rPr>
        <w:t>AND</w:t>
      </w:r>
      <w:r w:rsidRPr="00EB6F4E">
        <w:rPr>
          <w:b/>
          <w:bCs/>
          <w:color w:val="1F2325"/>
          <w:spacing w:val="-1"/>
          <w:sz w:val="28"/>
        </w:rPr>
        <w:t xml:space="preserve"> </w:t>
      </w:r>
      <w:r w:rsidRPr="00EB6F4E">
        <w:rPr>
          <w:b/>
          <w:bCs/>
          <w:color w:val="1F2325"/>
          <w:spacing w:val="-3"/>
          <w:sz w:val="28"/>
        </w:rPr>
        <w:t>MANAGEMENT,</w:t>
      </w:r>
    </w:p>
    <w:p w14:paraId="1E53794E" w14:textId="5414398F" w:rsidR="00072B67" w:rsidRPr="00EB6F4E" w:rsidRDefault="00DD615C" w:rsidP="00EB6F4E">
      <w:pPr>
        <w:pStyle w:val="ListParagraph"/>
        <w:jc w:val="center"/>
        <w:rPr>
          <w:b/>
          <w:bCs/>
          <w:sz w:val="28"/>
        </w:rPr>
        <w:sectPr w:rsidR="00072B67" w:rsidRPr="00EB6F4E" w:rsidSect="000E7297">
          <w:type w:val="continuous"/>
          <w:pgSz w:w="11920" w:h="16840"/>
          <w:pgMar w:top="1600" w:right="980" w:bottom="280" w:left="980" w:header="720" w:footer="720" w:gutter="0"/>
          <w:pgBorders w:display="firstPage" w:offsetFrom="page">
            <w:top w:val="double" w:sz="12" w:space="24" w:color="FF0000"/>
            <w:left w:val="double" w:sz="12" w:space="24" w:color="FF0000"/>
            <w:bottom w:val="double" w:sz="12" w:space="24" w:color="FF0000"/>
            <w:right w:val="double" w:sz="12" w:space="24" w:color="FF0000"/>
          </w:pgBorders>
          <w:cols w:space="720"/>
        </w:sectPr>
      </w:pPr>
      <w:r w:rsidRPr="00EB6F4E">
        <w:rPr>
          <w:b/>
          <w:bCs/>
          <w:color w:val="1F2325"/>
          <w:sz w:val="28"/>
        </w:rPr>
        <w:t>FARIDABAD</w:t>
      </w:r>
      <w:r w:rsidRPr="00EB6F4E">
        <w:rPr>
          <w:b/>
          <w:bCs/>
          <w:color w:val="1F2325"/>
          <w:spacing w:val="-11"/>
          <w:sz w:val="28"/>
        </w:rPr>
        <w:t xml:space="preserve"> </w:t>
      </w:r>
      <w:r w:rsidRPr="00EB6F4E">
        <w:rPr>
          <w:b/>
          <w:bCs/>
          <w:color w:val="1F2325"/>
          <w:sz w:val="28"/>
        </w:rPr>
        <w:t>–</w:t>
      </w:r>
      <w:r w:rsidRPr="00EB6F4E">
        <w:rPr>
          <w:b/>
          <w:bCs/>
          <w:color w:val="1F2325"/>
          <w:spacing w:val="-11"/>
          <w:sz w:val="28"/>
        </w:rPr>
        <w:t xml:space="preserve"> </w:t>
      </w:r>
      <w:r w:rsidRPr="00EB6F4E">
        <w:rPr>
          <w:b/>
          <w:bCs/>
          <w:color w:val="1F2325"/>
          <w:sz w:val="28"/>
        </w:rPr>
        <w:t>121002</w:t>
      </w:r>
    </w:p>
    <w:p w14:paraId="03615D9C" w14:textId="77777777" w:rsidR="00072B67" w:rsidRDefault="00DD615C">
      <w:pPr>
        <w:pStyle w:val="Heading1"/>
      </w:pPr>
      <w:r>
        <w:rPr>
          <w:color w:val="1F2325"/>
        </w:rPr>
        <w:lastRenderedPageBreak/>
        <w:t>ABSTRACT</w:t>
      </w:r>
    </w:p>
    <w:p w14:paraId="676FC512" w14:textId="77777777" w:rsidR="00072B67" w:rsidRDefault="00072B67">
      <w:pPr>
        <w:spacing w:line="360" w:lineRule="auto"/>
        <w:jc w:val="both"/>
      </w:pPr>
    </w:p>
    <w:p w14:paraId="3AFA84A4" w14:textId="4BF0CC9A" w:rsidR="00E63123" w:rsidRPr="00E63123" w:rsidRDefault="00E63123">
      <w:pPr>
        <w:spacing w:line="360" w:lineRule="auto"/>
        <w:jc w:val="both"/>
        <w:rPr>
          <w:sz w:val="24"/>
          <w:szCs w:val="24"/>
        </w:rPr>
        <w:sectPr w:rsidR="00E63123" w:rsidRPr="00E63123">
          <w:pgSz w:w="11920" w:h="16840"/>
          <w:pgMar w:top="1380" w:right="980" w:bottom="280" w:left="980" w:header="720" w:footer="720" w:gutter="0"/>
          <w:cols w:space="720"/>
        </w:sectPr>
      </w:pPr>
      <w:r w:rsidRPr="00E63123">
        <w:rPr>
          <w:sz w:val="24"/>
          <w:szCs w:val="24"/>
        </w:rPr>
        <w:t xml:space="preserve">Nowadays Educational institutions are concerned about regularity of student attendance. Mainly there are two conventional methods of marking attendance which are calling out the roll call or by taking student sign on paper. They both were more time consuming and difficult. Hence, there is a requirement of computer-based student attendance management system which will assist the faculty for maintaining attendance record automatically. In this project we have implemented the automated attendance system using ‘TKINTER’ and ‘PYTHON’. We have projected our ideas to implement an “Automated Attendance System Based on Face Recognition”. The application includes face identification, which saves time as well as being purely </w:t>
      </w:r>
      <w:proofErr w:type="spellStart"/>
      <w:r w:rsidRPr="00E63123">
        <w:rPr>
          <w:sz w:val="24"/>
          <w:szCs w:val="24"/>
        </w:rPr>
        <w:t>softwere</w:t>
      </w:r>
      <w:proofErr w:type="spellEnd"/>
      <w:r w:rsidRPr="00E63123">
        <w:rPr>
          <w:sz w:val="24"/>
          <w:szCs w:val="24"/>
        </w:rPr>
        <w:t xml:space="preserve"> based it can be flagged as eco-friendly as it reduces the use of paper. This system also eliminates the chances of fake attendance because of the face being used as a biometric for authentication. Hence, this system can be implemented in a field where attendance plays an important role. The proposed system is designed in TKINTER platform supported with a script of PYTHON as well as SQL database. The algorithm used in the system is based on image comparison on the basis of the encoded values of the face from the image from database with the image recorded by the system in run time. The system has output in the form of excel sheet.</w:t>
      </w:r>
    </w:p>
    <w:p w14:paraId="37BF5820" w14:textId="77777777" w:rsidR="00072B67" w:rsidRDefault="00DD615C">
      <w:pPr>
        <w:pStyle w:val="Heading1"/>
        <w:jc w:val="both"/>
      </w:pPr>
      <w:r>
        <w:rPr>
          <w:color w:val="1F2325"/>
        </w:rPr>
        <w:lastRenderedPageBreak/>
        <w:t>Objective</w:t>
      </w:r>
      <w:r>
        <w:rPr>
          <w:color w:val="1F2325"/>
          <w:spacing w:val="-6"/>
        </w:rPr>
        <w:t xml:space="preserve"> </w:t>
      </w:r>
      <w:r>
        <w:rPr>
          <w:color w:val="1F2325"/>
        </w:rPr>
        <w:t>and</w:t>
      </w:r>
      <w:r>
        <w:rPr>
          <w:color w:val="1F2325"/>
          <w:spacing w:val="-5"/>
        </w:rPr>
        <w:t xml:space="preserve"> </w:t>
      </w:r>
      <w:r>
        <w:rPr>
          <w:color w:val="1F2325"/>
        </w:rPr>
        <w:t>Scope</w:t>
      </w:r>
    </w:p>
    <w:p w14:paraId="42A4A794" w14:textId="77777777" w:rsidR="00072B67" w:rsidRDefault="00072B67">
      <w:pPr>
        <w:pStyle w:val="BodyText"/>
        <w:rPr>
          <w:b/>
          <w:sz w:val="28"/>
        </w:rPr>
      </w:pPr>
    </w:p>
    <w:p w14:paraId="7DCD01C8" w14:textId="447B686A" w:rsidR="00072B67" w:rsidRPr="00E63123" w:rsidRDefault="00E63123">
      <w:pPr>
        <w:spacing w:line="480" w:lineRule="auto"/>
        <w:jc w:val="both"/>
        <w:rPr>
          <w:sz w:val="28"/>
          <w:szCs w:val="24"/>
        </w:rPr>
        <w:sectPr w:rsidR="00072B67" w:rsidRPr="00E63123">
          <w:pgSz w:w="11920" w:h="16840"/>
          <w:pgMar w:top="1380" w:right="980" w:bottom="280" w:left="980" w:header="720" w:footer="720" w:gutter="0"/>
          <w:cols w:space="720"/>
        </w:sectPr>
      </w:pPr>
      <w:r w:rsidRPr="00E63123">
        <w:rPr>
          <w:sz w:val="24"/>
          <w:szCs w:val="24"/>
        </w:rPr>
        <w:t>The main objective of this work is to make the attendance marking and management system efficient, time saving, simple and easy. Here faces will be recognized using face recognition algorithms. The processed image will then be compared against the existing stored record and then attendance is marked in the database accordingly. Compared to existing system traditional attendance marking system, this system reduces the workload of people. This proposed system will be implemented with 4 phases such as Image Capturing, Segmentation of group image and Face Detection, Face comparison and Recognition, Updating of Attendance in database.</w:t>
      </w:r>
    </w:p>
    <w:p w14:paraId="3CCA630C" w14:textId="77777777" w:rsidR="00072B67" w:rsidRDefault="00DD615C">
      <w:pPr>
        <w:pStyle w:val="Heading1"/>
      </w:pPr>
      <w:r>
        <w:rPr>
          <w:color w:val="1F2325"/>
        </w:rPr>
        <w:lastRenderedPageBreak/>
        <w:t>Software</w:t>
      </w:r>
      <w:r>
        <w:rPr>
          <w:color w:val="1F2325"/>
          <w:spacing w:val="-13"/>
        </w:rPr>
        <w:t xml:space="preserve"> </w:t>
      </w:r>
      <w:r>
        <w:rPr>
          <w:color w:val="1F2325"/>
        </w:rPr>
        <w:t>Requirements</w:t>
      </w:r>
    </w:p>
    <w:p w14:paraId="3B4693E8" w14:textId="77777777" w:rsidR="00072B67" w:rsidRDefault="00072B67">
      <w:pPr>
        <w:pStyle w:val="BodyText"/>
        <w:rPr>
          <w:b/>
          <w:sz w:val="28"/>
        </w:rPr>
      </w:pPr>
    </w:p>
    <w:p w14:paraId="6C4D2F2A" w14:textId="522DF0D5" w:rsidR="005A2FD1" w:rsidRPr="00016CCE" w:rsidRDefault="005A2FD1" w:rsidP="005A2FD1">
      <w:pPr>
        <w:pStyle w:val="ListParagraph"/>
        <w:numPr>
          <w:ilvl w:val="0"/>
          <w:numId w:val="4"/>
        </w:numPr>
        <w:rPr>
          <w:sz w:val="24"/>
          <w:szCs w:val="24"/>
        </w:rPr>
      </w:pPr>
      <w:r w:rsidRPr="00016CCE">
        <w:rPr>
          <w:sz w:val="24"/>
          <w:szCs w:val="24"/>
        </w:rPr>
        <w:t xml:space="preserve">Windows </w:t>
      </w:r>
      <w:proofErr w:type="spellStart"/>
      <w:r w:rsidRPr="00016CCE">
        <w:rPr>
          <w:sz w:val="24"/>
          <w:szCs w:val="24"/>
        </w:rPr>
        <w:t>Xp</w:t>
      </w:r>
      <w:proofErr w:type="spellEnd"/>
      <w:r w:rsidRPr="00016CCE">
        <w:rPr>
          <w:sz w:val="24"/>
          <w:szCs w:val="24"/>
        </w:rPr>
        <w:t xml:space="preserve">, Windows 7(ultimate, enterprise) </w:t>
      </w:r>
    </w:p>
    <w:p w14:paraId="3AA2374B" w14:textId="0E0A246A" w:rsidR="00016CCE" w:rsidRPr="00016CCE" w:rsidRDefault="005A2FD1" w:rsidP="00016CCE">
      <w:pPr>
        <w:pStyle w:val="ListParagraph"/>
        <w:widowControl/>
        <w:numPr>
          <w:ilvl w:val="0"/>
          <w:numId w:val="4"/>
        </w:numPr>
        <w:suppressAutoHyphens/>
        <w:autoSpaceDE/>
        <w:autoSpaceDN/>
        <w:spacing w:after="200" w:line="276" w:lineRule="auto"/>
        <w:contextualSpacing/>
        <w:rPr>
          <w:b/>
          <w:sz w:val="24"/>
          <w:szCs w:val="24"/>
        </w:rPr>
      </w:pPr>
      <w:r w:rsidRPr="00016CCE">
        <w:rPr>
          <w:sz w:val="24"/>
          <w:szCs w:val="24"/>
        </w:rPr>
        <w:t>Visual studio</w:t>
      </w:r>
      <w:r w:rsidR="00016CCE">
        <w:rPr>
          <w:sz w:val="24"/>
          <w:szCs w:val="24"/>
        </w:rPr>
        <w:t xml:space="preserve"> code</w:t>
      </w:r>
      <w:r w:rsidRPr="00016CCE">
        <w:rPr>
          <w:sz w:val="24"/>
          <w:szCs w:val="24"/>
        </w:rPr>
        <w:t xml:space="preserve"> </w:t>
      </w:r>
      <w:r w:rsidR="00016CCE">
        <w:rPr>
          <w:sz w:val="24"/>
          <w:szCs w:val="24"/>
        </w:rPr>
        <w:t>(version 1.73)</w:t>
      </w:r>
    </w:p>
    <w:p w14:paraId="1793F9BE" w14:textId="4C31C836" w:rsidR="00016CCE" w:rsidRPr="00016CCE" w:rsidRDefault="00016CCE" w:rsidP="00016CCE">
      <w:pPr>
        <w:widowControl/>
        <w:suppressAutoHyphens/>
        <w:autoSpaceDE/>
        <w:autoSpaceDN/>
        <w:spacing w:after="200" w:line="276" w:lineRule="auto"/>
        <w:ind w:left="100"/>
        <w:contextualSpacing/>
        <w:rPr>
          <w:b/>
          <w:sz w:val="28"/>
          <w:szCs w:val="28"/>
        </w:rPr>
      </w:pPr>
      <w:r w:rsidRPr="00016CCE">
        <w:rPr>
          <w:b/>
          <w:sz w:val="28"/>
          <w:szCs w:val="28"/>
        </w:rPr>
        <w:t>Technology used</w:t>
      </w:r>
    </w:p>
    <w:p w14:paraId="2CDA93D7" w14:textId="070B1C8E" w:rsidR="00016CCE" w:rsidRPr="00016CCE" w:rsidRDefault="00016CCE" w:rsidP="00016CCE">
      <w:pPr>
        <w:pStyle w:val="ListParagraph"/>
        <w:widowControl/>
        <w:numPr>
          <w:ilvl w:val="0"/>
          <w:numId w:val="10"/>
        </w:numPr>
        <w:suppressAutoHyphens/>
        <w:autoSpaceDE/>
        <w:autoSpaceDN/>
        <w:spacing w:after="200" w:line="276" w:lineRule="auto"/>
        <w:contextualSpacing/>
        <w:rPr>
          <w:bCs/>
          <w:sz w:val="24"/>
          <w:szCs w:val="24"/>
        </w:rPr>
      </w:pPr>
      <w:r w:rsidRPr="00016CCE">
        <w:rPr>
          <w:bCs/>
          <w:sz w:val="24"/>
          <w:szCs w:val="24"/>
        </w:rPr>
        <w:t>Open-CV</w:t>
      </w:r>
    </w:p>
    <w:p w14:paraId="505315FA" w14:textId="7117DCAB" w:rsidR="00016CCE" w:rsidRPr="00016CCE" w:rsidRDefault="00016CCE" w:rsidP="00016CCE">
      <w:pPr>
        <w:pStyle w:val="ListParagraph"/>
        <w:widowControl/>
        <w:numPr>
          <w:ilvl w:val="0"/>
          <w:numId w:val="10"/>
        </w:numPr>
        <w:suppressAutoHyphens/>
        <w:autoSpaceDE/>
        <w:autoSpaceDN/>
        <w:spacing w:after="200" w:line="276" w:lineRule="auto"/>
        <w:contextualSpacing/>
        <w:rPr>
          <w:bCs/>
          <w:sz w:val="24"/>
          <w:szCs w:val="24"/>
        </w:rPr>
      </w:pPr>
      <w:r w:rsidRPr="00016CCE">
        <w:rPr>
          <w:bCs/>
          <w:sz w:val="24"/>
          <w:szCs w:val="24"/>
        </w:rPr>
        <w:t>Decision Tree</w:t>
      </w:r>
    </w:p>
    <w:p w14:paraId="3B798595" w14:textId="31DDBA80" w:rsidR="00016CCE" w:rsidRPr="00016CCE" w:rsidRDefault="00016CCE" w:rsidP="00016CCE">
      <w:pPr>
        <w:pStyle w:val="ListParagraph"/>
        <w:widowControl/>
        <w:numPr>
          <w:ilvl w:val="0"/>
          <w:numId w:val="10"/>
        </w:numPr>
        <w:suppressAutoHyphens/>
        <w:autoSpaceDE/>
        <w:autoSpaceDN/>
        <w:spacing w:after="200" w:line="276" w:lineRule="auto"/>
        <w:contextualSpacing/>
        <w:rPr>
          <w:bCs/>
          <w:sz w:val="24"/>
          <w:szCs w:val="24"/>
        </w:rPr>
      </w:pPr>
      <w:r w:rsidRPr="00016CCE">
        <w:rPr>
          <w:bCs/>
          <w:sz w:val="24"/>
          <w:szCs w:val="24"/>
        </w:rPr>
        <w:t>KNN</w:t>
      </w:r>
    </w:p>
    <w:p w14:paraId="2248928C" w14:textId="77777777" w:rsidR="00016CCE" w:rsidRPr="00016CCE" w:rsidRDefault="00016CCE" w:rsidP="00016CCE">
      <w:pPr>
        <w:pStyle w:val="ListParagraph"/>
        <w:widowControl/>
        <w:suppressAutoHyphens/>
        <w:autoSpaceDE/>
        <w:autoSpaceDN/>
        <w:spacing w:after="200" w:line="276" w:lineRule="auto"/>
        <w:ind w:left="820" w:firstLine="0"/>
        <w:contextualSpacing/>
        <w:rPr>
          <w:b/>
          <w:sz w:val="24"/>
          <w:szCs w:val="24"/>
        </w:rPr>
      </w:pPr>
    </w:p>
    <w:p w14:paraId="6A260D1F" w14:textId="77777777" w:rsidR="00072B67" w:rsidRDefault="00DD615C">
      <w:pPr>
        <w:pStyle w:val="Heading1"/>
        <w:spacing w:before="1"/>
      </w:pPr>
      <w:r>
        <w:rPr>
          <w:color w:val="1F2325"/>
        </w:rPr>
        <w:t>Database</w:t>
      </w:r>
    </w:p>
    <w:p w14:paraId="50D25A91" w14:textId="77777777" w:rsidR="00072B67" w:rsidRDefault="00072B67">
      <w:pPr>
        <w:pStyle w:val="BodyText"/>
        <w:spacing w:before="11"/>
        <w:rPr>
          <w:b/>
          <w:sz w:val="27"/>
        </w:rPr>
      </w:pPr>
    </w:p>
    <w:p w14:paraId="27B6A15E" w14:textId="1154C584" w:rsidR="005A2FD1" w:rsidRPr="00016CCE" w:rsidRDefault="005A2FD1" w:rsidP="005A2FD1">
      <w:pPr>
        <w:pStyle w:val="ListParagraph"/>
        <w:widowControl/>
        <w:numPr>
          <w:ilvl w:val="0"/>
          <w:numId w:val="4"/>
        </w:numPr>
        <w:suppressAutoHyphens/>
        <w:autoSpaceDE/>
        <w:autoSpaceDN/>
        <w:spacing w:after="200" w:line="276" w:lineRule="auto"/>
        <w:contextualSpacing/>
        <w:rPr>
          <w:sz w:val="24"/>
          <w:szCs w:val="24"/>
        </w:rPr>
      </w:pPr>
      <w:proofErr w:type="spellStart"/>
      <w:r w:rsidRPr="00016CCE">
        <w:rPr>
          <w:sz w:val="24"/>
          <w:szCs w:val="24"/>
        </w:rPr>
        <w:t>Sql</w:t>
      </w:r>
      <w:proofErr w:type="spellEnd"/>
      <w:r w:rsidRPr="00016CCE">
        <w:rPr>
          <w:sz w:val="24"/>
          <w:szCs w:val="24"/>
        </w:rPr>
        <w:t xml:space="preserve"> 20</w:t>
      </w:r>
      <w:r w:rsidR="00016CCE">
        <w:rPr>
          <w:sz w:val="24"/>
          <w:szCs w:val="24"/>
        </w:rPr>
        <w:t>19</w:t>
      </w:r>
    </w:p>
    <w:p w14:paraId="023A10FF" w14:textId="66266ED2" w:rsidR="00072B67" w:rsidRDefault="00072B67">
      <w:pPr>
        <w:pStyle w:val="BodyText"/>
      </w:pPr>
    </w:p>
    <w:p w14:paraId="6B765BE9" w14:textId="77777777" w:rsidR="00016CCE" w:rsidRDefault="00016CCE">
      <w:pPr>
        <w:pStyle w:val="BodyText"/>
      </w:pPr>
    </w:p>
    <w:p w14:paraId="08AAC162" w14:textId="77777777" w:rsidR="00072B67" w:rsidRDefault="00DD615C">
      <w:pPr>
        <w:pStyle w:val="Heading1"/>
        <w:spacing w:before="0"/>
      </w:pPr>
      <w:r>
        <w:rPr>
          <w:color w:val="1F2325"/>
        </w:rPr>
        <w:t>Hardware</w:t>
      </w:r>
      <w:r>
        <w:rPr>
          <w:color w:val="1F2325"/>
          <w:spacing w:val="-13"/>
        </w:rPr>
        <w:t xml:space="preserve"> </w:t>
      </w:r>
      <w:r>
        <w:rPr>
          <w:color w:val="1F2325"/>
        </w:rPr>
        <w:t>Requirements</w:t>
      </w:r>
    </w:p>
    <w:p w14:paraId="19C98FAB" w14:textId="77777777" w:rsidR="00072B67" w:rsidRDefault="00072B67">
      <w:pPr>
        <w:pStyle w:val="BodyText"/>
        <w:spacing w:before="1"/>
        <w:rPr>
          <w:b/>
          <w:sz w:val="28"/>
        </w:rPr>
      </w:pPr>
    </w:p>
    <w:p w14:paraId="64994D08" w14:textId="776ED82C" w:rsidR="00072B67" w:rsidRDefault="00DD615C" w:rsidP="005A2FD1">
      <w:pPr>
        <w:pStyle w:val="ListParagraph"/>
        <w:numPr>
          <w:ilvl w:val="0"/>
          <w:numId w:val="2"/>
        </w:numPr>
        <w:tabs>
          <w:tab w:val="left" w:pos="459"/>
          <w:tab w:val="left" w:pos="460"/>
        </w:tabs>
        <w:ind w:left="819" w:hanging="360"/>
        <w:rPr>
          <w:rFonts w:ascii="Microsoft Sans Serif" w:hAnsi="Microsoft Sans Serif"/>
          <w:color w:val="333333"/>
          <w:sz w:val="24"/>
        </w:rPr>
      </w:pPr>
      <w:r>
        <w:rPr>
          <w:color w:val="333333"/>
          <w:sz w:val="24"/>
        </w:rPr>
        <w:t>OS:</w:t>
      </w:r>
      <w:r>
        <w:rPr>
          <w:color w:val="333333"/>
          <w:spacing w:val="-8"/>
          <w:sz w:val="24"/>
        </w:rPr>
        <w:t xml:space="preserve"> </w:t>
      </w:r>
      <w:r>
        <w:rPr>
          <w:color w:val="333333"/>
          <w:sz w:val="24"/>
        </w:rPr>
        <w:t>Windows</w:t>
      </w:r>
      <w:r>
        <w:rPr>
          <w:color w:val="333333"/>
          <w:spacing w:val="-2"/>
          <w:sz w:val="24"/>
        </w:rPr>
        <w:t xml:space="preserve"> </w:t>
      </w:r>
      <w:r>
        <w:rPr>
          <w:color w:val="333333"/>
          <w:sz w:val="24"/>
        </w:rPr>
        <w:t>1</w:t>
      </w:r>
      <w:r w:rsidR="005A2FD1">
        <w:rPr>
          <w:color w:val="333333"/>
          <w:sz w:val="24"/>
        </w:rPr>
        <w:t>1</w:t>
      </w:r>
      <w:r>
        <w:rPr>
          <w:color w:val="333333"/>
          <w:spacing w:val="-2"/>
          <w:sz w:val="24"/>
        </w:rPr>
        <w:t xml:space="preserve"> </w:t>
      </w:r>
      <w:r>
        <w:rPr>
          <w:color w:val="333333"/>
          <w:sz w:val="24"/>
        </w:rPr>
        <w:t>64-bit</w:t>
      </w:r>
    </w:p>
    <w:p w14:paraId="682D0628" w14:textId="77777777" w:rsidR="00072B67" w:rsidRDefault="00072B67" w:rsidP="005A2FD1">
      <w:pPr>
        <w:pStyle w:val="BodyText"/>
        <w:spacing w:before="2"/>
        <w:ind w:left="359"/>
      </w:pPr>
    </w:p>
    <w:p w14:paraId="22521163" w14:textId="10A2967B" w:rsidR="00072B67" w:rsidRDefault="00DD615C" w:rsidP="005A2FD1">
      <w:pPr>
        <w:pStyle w:val="ListParagraph"/>
        <w:numPr>
          <w:ilvl w:val="0"/>
          <w:numId w:val="2"/>
        </w:numPr>
        <w:tabs>
          <w:tab w:val="left" w:pos="459"/>
          <w:tab w:val="left" w:pos="460"/>
        </w:tabs>
        <w:ind w:left="819" w:hanging="360"/>
        <w:rPr>
          <w:rFonts w:ascii="Microsoft Sans Serif" w:hAnsi="Microsoft Sans Serif"/>
          <w:color w:val="333333"/>
          <w:sz w:val="24"/>
        </w:rPr>
      </w:pPr>
      <w:r>
        <w:rPr>
          <w:color w:val="333333"/>
          <w:sz w:val="24"/>
        </w:rPr>
        <w:t xml:space="preserve">CPU: </w:t>
      </w:r>
      <w:r w:rsidR="005A2FD1">
        <w:rPr>
          <w:color w:val="333333"/>
          <w:sz w:val="24"/>
        </w:rPr>
        <w:t>AMD Ryzen 5</w:t>
      </w:r>
    </w:p>
    <w:p w14:paraId="4171C92C" w14:textId="77777777" w:rsidR="00072B67" w:rsidRDefault="00072B67" w:rsidP="005A2FD1">
      <w:pPr>
        <w:pStyle w:val="BodyText"/>
        <w:spacing w:before="2"/>
        <w:ind w:left="359"/>
      </w:pPr>
    </w:p>
    <w:p w14:paraId="453F7E64" w14:textId="77777777" w:rsidR="00072B67" w:rsidRDefault="00DD615C" w:rsidP="005A2FD1">
      <w:pPr>
        <w:pStyle w:val="ListParagraph"/>
        <w:numPr>
          <w:ilvl w:val="0"/>
          <w:numId w:val="2"/>
        </w:numPr>
        <w:tabs>
          <w:tab w:val="left" w:pos="459"/>
          <w:tab w:val="left" w:pos="460"/>
        </w:tabs>
        <w:ind w:left="819" w:hanging="360"/>
        <w:rPr>
          <w:rFonts w:ascii="Microsoft Sans Serif" w:hAnsi="Microsoft Sans Serif"/>
          <w:color w:val="333333"/>
          <w:sz w:val="24"/>
        </w:rPr>
      </w:pPr>
      <w:r>
        <w:rPr>
          <w:color w:val="333333"/>
          <w:sz w:val="24"/>
        </w:rPr>
        <w:t>Memory: 8 GB RAM</w:t>
      </w:r>
    </w:p>
    <w:p w14:paraId="2FE0A143" w14:textId="77777777" w:rsidR="00072B67" w:rsidRDefault="00072B67" w:rsidP="005A2FD1">
      <w:pPr>
        <w:pStyle w:val="BodyText"/>
        <w:spacing w:before="2"/>
        <w:ind w:left="359"/>
      </w:pPr>
    </w:p>
    <w:p w14:paraId="5797667F" w14:textId="77777777" w:rsidR="00072B67" w:rsidRDefault="00DD615C" w:rsidP="005A2FD1">
      <w:pPr>
        <w:pStyle w:val="ListParagraph"/>
        <w:numPr>
          <w:ilvl w:val="0"/>
          <w:numId w:val="2"/>
        </w:numPr>
        <w:tabs>
          <w:tab w:val="left" w:pos="459"/>
          <w:tab w:val="left" w:pos="460"/>
        </w:tabs>
        <w:spacing w:before="1"/>
        <w:ind w:left="819" w:hanging="360"/>
        <w:rPr>
          <w:rFonts w:ascii="Microsoft Sans Serif" w:hAnsi="Microsoft Sans Serif"/>
          <w:color w:val="333333"/>
          <w:sz w:val="24"/>
        </w:rPr>
      </w:pPr>
      <w:r>
        <w:rPr>
          <w:color w:val="333333"/>
          <w:sz w:val="24"/>
        </w:rPr>
        <w:t>Free storage: 5 GB SSD</w:t>
      </w:r>
    </w:p>
    <w:p w14:paraId="66440A33" w14:textId="77777777" w:rsidR="00072B67" w:rsidRDefault="00072B67" w:rsidP="005A2FD1">
      <w:pPr>
        <w:pStyle w:val="BodyText"/>
        <w:spacing w:before="1"/>
        <w:ind w:left="359"/>
      </w:pPr>
    </w:p>
    <w:p w14:paraId="5B482E3A" w14:textId="09338C8D" w:rsidR="00072B67" w:rsidRDefault="00DD615C" w:rsidP="005A2FD1">
      <w:pPr>
        <w:pStyle w:val="ListParagraph"/>
        <w:numPr>
          <w:ilvl w:val="0"/>
          <w:numId w:val="2"/>
        </w:numPr>
        <w:tabs>
          <w:tab w:val="left" w:pos="459"/>
          <w:tab w:val="left" w:pos="460"/>
        </w:tabs>
        <w:spacing w:before="1"/>
        <w:ind w:left="819" w:hanging="360"/>
        <w:rPr>
          <w:rFonts w:ascii="Microsoft Sans Serif" w:hAnsi="Microsoft Sans Serif"/>
          <w:color w:val="333333"/>
          <w:sz w:val="24"/>
        </w:rPr>
      </w:pPr>
      <w:r>
        <w:rPr>
          <w:color w:val="333333"/>
          <w:sz w:val="24"/>
        </w:rPr>
        <w:t>Tools:</w:t>
      </w:r>
      <w:r>
        <w:rPr>
          <w:color w:val="333333"/>
          <w:spacing w:val="-9"/>
          <w:sz w:val="24"/>
        </w:rPr>
        <w:t xml:space="preserve"> </w:t>
      </w:r>
      <w:r>
        <w:rPr>
          <w:color w:val="333333"/>
          <w:sz w:val="24"/>
        </w:rPr>
        <w:t>Windows</w:t>
      </w:r>
      <w:r>
        <w:rPr>
          <w:color w:val="333333"/>
          <w:spacing w:val="-5"/>
          <w:sz w:val="24"/>
        </w:rPr>
        <w:t xml:space="preserve"> </w:t>
      </w:r>
      <w:r>
        <w:rPr>
          <w:color w:val="333333"/>
          <w:sz w:val="24"/>
        </w:rPr>
        <w:t>PowerShell</w:t>
      </w:r>
      <w:r>
        <w:rPr>
          <w:color w:val="333333"/>
          <w:spacing w:val="-4"/>
          <w:sz w:val="24"/>
        </w:rPr>
        <w:t xml:space="preserve"> </w:t>
      </w:r>
      <w:r w:rsidR="00016CCE">
        <w:rPr>
          <w:color w:val="333333"/>
          <w:sz w:val="24"/>
        </w:rPr>
        <w:t>7.2</w:t>
      </w:r>
      <w:r>
        <w:rPr>
          <w:color w:val="333333"/>
          <w:sz w:val="24"/>
        </w:rPr>
        <w:t>,</w:t>
      </w:r>
      <w:r>
        <w:rPr>
          <w:color w:val="333333"/>
          <w:spacing w:val="-4"/>
          <w:sz w:val="24"/>
        </w:rPr>
        <w:t xml:space="preserve"> </w:t>
      </w:r>
      <w:r>
        <w:rPr>
          <w:color w:val="333333"/>
          <w:sz w:val="24"/>
        </w:rPr>
        <w:t>Git</w:t>
      </w:r>
      <w:r>
        <w:rPr>
          <w:color w:val="333333"/>
          <w:spacing w:val="-5"/>
          <w:sz w:val="24"/>
        </w:rPr>
        <w:t xml:space="preserve"> </w:t>
      </w:r>
      <w:r>
        <w:rPr>
          <w:color w:val="333333"/>
          <w:sz w:val="24"/>
        </w:rPr>
        <w:t>2.x</w:t>
      </w:r>
    </w:p>
    <w:p w14:paraId="7B224FE4" w14:textId="77777777" w:rsidR="00072B67" w:rsidRDefault="00072B67">
      <w:pPr>
        <w:rPr>
          <w:rFonts w:ascii="Microsoft Sans Serif" w:hAnsi="Microsoft Sans Serif"/>
          <w:sz w:val="24"/>
        </w:rPr>
        <w:sectPr w:rsidR="00072B67">
          <w:pgSz w:w="11920" w:h="16840"/>
          <w:pgMar w:top="1380" w:right="980" w:bottom="280" w:left="980" w:header="720" w:footer="720" w:gutter="0"/>
          <w:cols w:space="720"/>
        </w:sectPr>
      </w:pPr>
    </w:p>
    <w:p w14:paraId="6E5FE273" w14:textId="77777777" w:rsidR="00072B67" w:rsidRDefault="00DD615C">
      <w:pPr>
        <w:pStyle w:val="Heading2"/>
        <w:spacing w:before="60"/>
        <w:ind w:left="100" w:firstLine="0"/>
      </w:pPr>
      <w:r>
        <w:rPr>
          <w:color w:val="1F2325"/>
        </w:rPr>
        <w:lastRenderedPageBreak/>
        <w:t>INTRODUCTION</w:t>
      </w:r>
    </w:p>
    <w:p w14:paraId="6F7F4318" w14:textId="77777777" w:rsidR="00072B67" w:rsidRDefault="00072B67">
      <w:pPr>
        <w:pStyle w:val="BodyText"/>
        <w:rPr>
          <w:b/>
        </w:rPr>
      </w:pPr>
    </w:p>
    <w:p w14:paraId="63410172" w14:textId="55A6393A" w:rsidR="00072B67" w:rsidRPr="005A2FD1" w:rsidRDefault="005A2FD1">
      <w:pPr>
        <w:spacing w:line="480" w:lineRule="auto"/>
        <w:jc w:val="both"/>
        <w:rPr>
          <w:sz w:val="24"/>
          <w:szCs w:val="24"/>
        </w:rPr>
        <w:sectPr w:rsidR="00072B67" w:rsidRPr="005A2FD1">
          <w:pgSz w:w="11920" w:h="16840"/>
          <w:pgMar w:top="1380" w:right="980" w:bottom="280" w:left="980" w:header="720" w:footer="720" w:gutter="0"/>
          <w:cols w:space="720"/>
        </w:sectPr>
      </w:pPr>
      <w:r w:rsidRPr="005A2FD1">
        <w:rPr>
          <w:sz w:val="24"/>
          <w:szCs w:val="24"/>
        </w:rPr>
        <w:t xml:space="preserve">The Attendance System using Face – Recognition is a replacement way method for the traditional way of marking attendance. The proposed system is </w:t>
      </w:r>
      <w:proofErr w:type="gramStart"/>
      <w:r w:rsidRPr="005A2FD1">
        <w:rPr>
          <w:sz w:val="24"/>
          <w:szCs w:val="24"/>
        </w:rPr>
        <w:t>python ,</w:t>
      </w:r>
      <w:proofErr w:type="gramEnd"/>
      <w:r w:rsidRPr="005A2FD1">
        <w:rPr>
          <w:sz w:val="24"/>
          <w:szCs w:val="24"/>
        </w:rPr>
        <w:t xml:space="preserve"> </w:t>
      </w:r>
      <w:proofErr w:type="spellStart"/>
      <w:r w:rsidRPr="005A2FD1">
        <w:rPr>
          <w:sz w:val="24"/>
          <w:szCs w:val="24"/>
        </w:rPr>
        <w:t>tkinter</w:t>
      </w:r>
      <w:proofErr w:type="spellEnd"/>
      <w:r w:rsidRPr="005A2FD1">
        <w:rPr>
          <w:sz w:val="24"/>
          <w:szCs w:val="24"/>
        </w:rPr>
        <w:t xml:space="preserve"> based system supported with MySQL database. This system can be implemented on a single faculty system of a particular institute. This system is proposed to be based on </w:t>
      </w:r>
      <w:proofErr w:type="gramStart"/>
      <w:r w:rsidRPr="005A2FD1">
        <w:rPr>
          <w:sz w:val="24"/>
          <w:szCs w:val="24"/>
        </w:rPr>
        <w:t>biometrics .</w:t>
      </w:r>
      <w:proofErr w:type="gramEnd"/>
      <w:r w:rsidRPr="005A2FD1">
        <w:rPr>
          <w:sz w:val="24"/>
          <w:szCs w:val="24"/>
        </w:rPr>
        <w:t xml:space="preserve">i.e. Face Authentication. Since there is presence of biometrics, this system completely eliminates the chances of fake attendance which is a problem with the traditional methods of attendance. The Attendance management is the significant process that were carry out in every institute to monitor the performance of the student. Every institute does this is its own way. Some of </w:t>
      </w:r>
      <w:proofErr w:type="spellStart"/>
      <w:r w:rsidRPr="005A2FD1">
        <w:rPr>
          <w:sz w:val="24"/>
          <w:szCs w:val="24"/>
        </w:rPr>
        <w:t>there</w:t>
      </w:r>
      <w:proofErr w:type="spellEnd"/>
      <w:r w:rsidRPr="005A2FD1">
        <w:rPr>
          <w:sz w:val="24"/>
          <w:szCs w:val="24"/>
        </w:rPr>
        <w:t xml:space="preserve"> institute use the old paper or file-based system and some have adopted strategies of automated attendance system using some biometric technique. A facial recognition system is a computerized software which is suited for determining or validating a person by performing comparisons on patterns based on their facial appearances. In this system OpenCV &amp; Face Recognition libraries were used which are one of the popular libraries for face detection by using these libraries system first capturing the student photos and storing them into the database which were further used for the training purpose after that at the time of attendance when system camera get on system will detect the faces that were present in the frame the faces were detected by using HOG i.e. (Histogram of Oriented Gradients) which were </w:t>
      </w:r>
      <w:proofErr w:type="spellStart"/>
      <w:r w:rsidRPr="005A2FD1">
        <w:rPr>
          <w:sz w:val="24"/>
          <w:szCs w:val="24"/>
        </w:rPr>
        <w:t>carrier</w:t>
      </w:r>
      <w:proofErr w:type="spellEnd"/>
      <w:r w:rsidRPr="005A2FD1">
        <w:rPr>
          <w:sz w:val="24"/>
          <w:szCs w:val="24"/>
        </w:rPr>
        <w:t xml:space="preserve"> out in the system. after that if image that were present in the frame is tilted then Face Landmark Estimation algorithm will be carried out and face will be transformed to be as close as possible to perfectly centered. After that system will encode all the images that were present in the database as well as the face which were detected in the frame. For performing encoding Deep Conversional Neural Network algorithm will get carried out &amp; for each face 128 measurements were generated then the measurements of the face that were detected in frame it </w:t>
      </w:r>
      <w:proofErr w:type="gramStart"/>
      <w:r w:rsidRPr="005A2FD1">
        <w:rPr>
          <w:sz w:val="24"/>
          <w:szCs w:val="24"/>
        </w:rPr>
        <w:t>get</w:t>
      </w:r>
      <w:proofErr w:type="gramEnd"/>
      <w:r w:rsidRPr="005A2FD1">
        <w:rPr>
          <w:sz w:val="24"/>
          <w:szCs w:val="24"/>
        </w:rPr>
        <w:t xml:space="preserve"> compared with the measurements of the faces that were present in the image which is earlier stored in the database. </w:t>
      </w:r>
      <w:proofErr w:type="gramStart"/>
      <w:r w:rsidRPr="005A2FD1">
        <w:rPr>
          <w:sz w:val="24"/>
          <w:szCs w:val="24"/>
        </w:rPr>
        <w:t>So</w:t>
      </w:r>
      <w:proofErr w:type="gramEnd"/>
      <w:r w:rsidRPr="005A2FD1">
        <w:rPr>
          <w:sz w:val="24"/>
          <w:szCs w:val="24"/>
        </w:rPr>
        <w:t xml:space="preserve"> at last by using simple liner SVM algorithm system will find the person in database of know peoples (i.e. capture at the starting of the project) who has closest measurements to the image that were detected by camera. After finding perfect match system will generate the name and date &amp; time &amp; present mark and store the entry in CSV file. Which were further uploaded on the database and also user can open it with Microsoft Excel.</w:t>
      </w:r>
    </w:p>
    <w:p w14:paraId="4FE1582B" w14:textId="77777777" w:rsidR="00072B67" w:rsidRDefault="00DD615C">
      <w:pPr>
        <w:pStyle w:val="Heading1"/>
      </w:pPr>
      <w:r>
        <w:rPr>
          <w:color w:val="1F2325"/>
        </w:rPr>
        <w:lastRenderedPageBreak/>
        <w:t>Problem</w:t>
      </w:r>
      <w:r>
        <w:rPr>
          <w:color w:val="1F2325"/>
          <w:spacing w:val="-10"/>
        </w:rPr>
        <w:t xml:space="preserve"> </w:t>
      </w:r>
      <w:r>
        <w:rPr>
          <w:color w:val="1F2325"/>
        </w:rPr>
        <w:t>Statement</w:t>
      </w:r>
    </w:p>
    <w:p w14:paraId="1300451D" w14:textId="77777777" w:rsidR="00072B67" w:rsidRDefault="00072B67">
      <w:pPr>
        <w:pStyle w:val="BodyText"/>
        <w:rPr>
          <w:b/>
          <w:sz w:val="28"/>
        </w:rPr>
      </w:pPr>
    </w:p>
    <w:p w14:paraId="72F5B28F" w14:textId="77777777" w:rsidR="005A2FD1" w:rsidRPr="00016CCE" w:rsidRDefault="005A2FD1" w:rsidP="005A2FD1">
      <w:pPr>
        <w:pStyle w:val="ListParagraph"/>
        <w:numPr>
          <w:ilvl w:val="0"/>
          <w:numId w:val="5"/>
        </w:numPr>
        <w:rPr>
          <w:bCs/>
          <w:sz w:val="24"/>
          <w:szCs w:val="24"/>
        </w:rPr>
      </w:pPr>
      <w:r w:rsidRPr="00016CCE">
        <w:rPr>
          <w:bCs/>
          <w:sz w:val="24"/>
          <w:szCs w:val="24"/>
        </w:rPr>
        <w:t xml:space="preserve">The system </w:t>
      </w:r>
      <w:proofErr w:type="gramStart"/>
      <w:r w:rsidRPr="00016CCE">
        <w:rPr>
          <w:bCs/>
          <w:sz w:val="24"/>
          <w:szCs w:val="24"/>
        </w:rPr>
        <w:t>don’t</w:t>
      </w:r>
      <w:proofErr w:type="gramEnd"/>
      <w:r w:rsidRPr="00016CCE">
        <w:rPr>
          <w:bCs/>
          <w:sz w:val="24"/>
          <w:szCs w:val="24"/>
        </w:rPr>
        <w:t xml:space="preserve"> recognize properly in poor light so may give false results.</w:t>
      </w:r>
    </w:p>
    <w:p w14:paraId="56D01CF2" w14:textId="77777777" w:rsidR="005A2FD1" w:rsidRPr="00016CCE" w:rsidRDefault="005A2FD1" w:rsidP="005A2FD1">
      <w:pPr>
        <w:pStyle w:val="ListParagraph"/>
        <w:widowControl/>
        <w:numPr>
          <w:ilvl w:val="0"/>
          <w:numId w:val="5"/>
        </w:numPr>
        <w:suppressAutoHyphens/>
        <w:autoSpaceDE/>
        <w:autoSpaceDN/>
        <w:spacing w:after="200" w:line="276" w:lineRule="auto"/>
        <w:contextualSpacing/>
        <w:rPr>
          <w:b/>
          <w:sz w:val="24"/>
          <w:szCs w:val="24"/>
        </w:rPr>
      </w:pPr>
      <w:r w:rsidRPr="00016CCE">
        <w:rPr>
          <w:bCs/>
          <w:sz w:val="24"/>
          <w:szCs w:val="24"/>
        </w:rPr>
        <w:t>It can only detect face from a limited distance.</w:t>
      </w:r>
    </w:p>
    <w:p w14:paraId="54B3A15D" w14:textId="77777777" w:rsidR="00072B67" w:rsidRDefault="00072B67">
      <w:pPr>
        <w:pStyle w:val="BodyText"/>
        <w:rPr>
          <w:sz w:val="26"/>
        </w:rPr>
      </w:pPr>
    </w:p>
    <w:p w14:paraId="0A425E28" w14:textId="77777777" w:rsidR="00072B67" w:rsidRDefault="00DD615C">
      <w:pPr>
        <w:pStyle w:val="Heading1"/>
        <w:spacing w:before="218"/>
      </w:pPr>
      <w:r>
        <w:rPr>
          <w:color w:val="1F2325"/>
        </w:rPr>
        <w:t>Advantages</w:t>
      </w:r>
    </w:p>
    <w:p w14:paraId="2F22D131" w14:textId="77777777" w:rsidR="00072B67" w:rsidRDefault="00072B67">
      <w:pPr>
        <w:pStyle w:val="BodyText"/>
        <w:rPr>
          <w:b/>
          <w:sz w:val="28"/>
        </w:rPr>
      </w:pPr>
    </w:p>
    <w:p w14:paraId="460A875A" w14:textId="77777777" w:rsidR="005A2FD1" w:rsidRPr="00016CCE" w:rsidRDefault="005A2FD1" w:rsidP="005A2FD1">
      <w:pPr>
        <w:pStyle w:val="ListParagraph"/>
        <w:numPr>
          <w:ilvl w:val="0"/>
          <w:numId w:val="7"/>
        </w:numPr>
        <w:rPr>
          <w:bCs/>
          <w:sz w:val="24"/>
          <w:szCs w:val="24"/>
        </w:rPr>
      </w:pPr>
      <w:r w:rsidRPr="00016CCE">
        <w:rPr>
          <w:bCs/>
          <w:sz w:val="24"/>
          <w:szCs w:val="24"/>
        </w:rPr>
        <w:t>The software can be used for security purposes in organizations and in secured zones.</w:t>
      </w:r>
    </w:p>
    <w:p w14:paraId="1CF7717F" w14:textId="77777777" w:rsidR="005A2FD1" w:rsidRPr="00016CCE" w:rsidRDefault="005A2FD1" w:rsidP="005A2FD1">
      <w:pPr>
        <w:pStyle w:val="ListParagraph"/>
        <w:widowControl/>
        <w:numPr>
          <w:ilvl w:val="0"/>
          <w:numId w:val="7"/>
        </w:numPr>
        <w:suppressAutoHyphens/>
        <w:autoSpaceDE/>
        <w:autoSpaceDN/>
        <w:spacing w:after="200" w:line="276" w:lineRule="auto"/>
        <w:contextualSpacing/>
        <w:rPr>
          <w:bCs/>
          <w:sz w:val="24"/>
          <w:szCs w:val="24"/>
        </w:rPr>
      </w:pPr>
      <w:r w:rsidRPr="00016CCE">
        <w:rPr>
          <w:bCs/>
          <w:sz w:val="24"/>
          <w:szCs w:val="24"/>
        </w:rPr>
        <w:t>The software stores the faces that are detected and automatically marks attendance.</w:t>
      </w:r>
    </w:p>
    <w:p w14:paraId="42852115" w14:textId="77777777" w:rsidR="005A2FD1" w:rsidRPr="00016CCE" w:rsidRDefault="005A2FD1" w:rsidP="005A2FD1">
      <w:pPr>
        <w:pStyle w:val="ListParagraph"/>
        <w:widowControl/>
        <w:numPr>
          <w:ilvl w:val="0"/>
          <w:numId w:val="6"/>
        </w:numPr>
        <w:suppressAutoHyphens/>
        <w:autoSpaceDE/>
        <w:autoSpaceDN/>
        <w:spacing w:after="200" w:line="276" w:lineRule="auto"/>
        <w:contextualSpacing/>
        <w:rPr>
          <w:bCs/>
          <w:sz w:val="24"/>
          <w:szCs w:val="24"/>
        </w:rPr>
      </w:pPr>
      <w:r w:rsidRPr="00016CCE">
        <w:rPr>
          <w:bCs/>
          <w:sz w:val="24"/>
          <w:szCs w:val="24"/>
        </w:rPr>
        <w:t>The system is convenient and secure for the users.</w:t>
      </w:r>
    </w:p>
    <w:p w14:paraId="121FFC66" w14:textId="26225DA3" w:rsidR="00072B67" w:rsidRDefault="005A2FD1" w:rsidP="005A2FD1">
      <w:pPr>
        <w:pStyle w:val="ListParagraph"/>
        <w:widowControl/>
        <w:numPr>
          <w:ilvl w:val="0"/>
          <w:numId w:val="6"/>
        </w:numPr>
        <w:suppressAutoHyphens/>
        <w:autoSpaceDE/>
        <w:autoSpaceDN/>
        <w:spacing w:after="200" w:line="276" w:lineRule="auto"/>
        <w:contextualSpacing/>
        <w:rPr>
          <w:bCs/>
          <w:sz w:val="24"/>
          <w:szCs w:val="24"/>
        </w:rPr>
      </w:pPr>
      <w:r w:rsidRPr="00016CCE">
        <w:rPr>
          <w:bCs/>
          <w:sz w:val="24"/>
          <w:szCs w:val="24"/>
        </w:rPr>
        <w:t>It saves their time and efforts.</w:t>
      </w:r>
    </w:p>
    <w:p w14:paraId="0F6EF396" w14:textId="2E836BE7" w:rsidR="00016CCE" w:rsidRDefault="00016CCE" w:rsidP="00016CCE">
      <w:pPr>
        <w:pStyle w:val="ListParagraph"/>
        <w:widowControl/>
        <w:suppressAutoHyphens/>
        <w:autoSpaceDE/>
        <w:autoSpaceDN/>
        <w:spacing w:after="200" w:line="276" w:lineRule="auto"/>
        <w:ind w:left="720" w:firstLine="0"/>
        <w:contextualSpacing/>
        <w:rPr>
          <w:bCs/>
          <w:sz w:val="24"/>
          <w:szCs w:val="24"/>
        </w:rPr>
      </w:pPr>
    </w:p>
    <w:p w14:paraId="02CF4F6B" w14:textId="77777777" w:rsidR="00016CCE" w:rsidRPr="00016CCE" w:rsidRDefault="00016CCE" w:rsidP="00016CCE">
      <w:pPr>
        <w:pStyle w:val="ListParagraph"/>
        <w:widowControl/>
        <w:suppressAutoHyphens/>
        <w:autoSpaceDE/>
        <w:autoSpaceDN/>
        <w:spacing w:after="200" w:line="276" w:lineRule="auto"/>
        <w:ind w:left="720" w:firstLine="0"/>
        <w:contextualSpacing/>
        <w:rPr>
          <w:bCs/>
          <w:sz w:val="24"/>
          <w:szCs w:val="24"/>
        </w:rPr>
      </w:pPr>
    </w:p>
    <w:p w14:paraId="7022812F" w14:textId="0769F0C9" w:rsidR="00072B67" w:rsidRDefault="005A2FD1">
      <w:pPr>
        <w:pStyle w:val="Heading1"/>
        <w:spacing w:before="0"/>
        <w:rPr>
          <w:color w:val="1F2325"/>
        </w:rPr>
      </w:pPr>
      <w:r>
        <w:rPr>
          <w:color w:val="1F2325"/>
        </w:rPr>
        <w:t>Application</w:t>
      </w:r>
    </w:p>
    <w:p w14:paraId="453D68D4" w14:textId="77777777" w:rsidR="005A2FD1" w:rsidRDefault="005A2FD1">
      <w:pPr>
        <w:pStyle w:val="Heading1"/>
        <w:spacing w:before="0"/>
      </w:pPr>
    </w:p>
    <w:p w14:paraId="38A33E5E" w14:textId="77777777" w:rsidR="005A2FD1" w:rsidRPr="00016CCE" w:rsidRDefault="005A2FD1" w:rsidP="005A2FD1">
      <w:pPr>
        <w:pStyle w:val="ListParagraph"/>
        <w:widowControl/>
        <w:numPr>
          <w:ilvl w:val="0"/>
          <w:numId w:val="8"/>
        </w:numPr>
        <w:tabs>
          <w:tab w:val="left" w:pos="720"/>
        </w:tabs>
        <w:suppressAutoHyphens/>
        <w:autoSpaceDE/>
        <w:autoSpaceDN/>
        <w:spacing w:after="200" w:line="276" w:lineRule="auto"/>
        <w:contextualSpacing/>
        <w:rPr>
          <w:bCs/>
          <w:sz w:val="24"/>
          <w:szCs w:val="24"/>
        </w:rPr>
      </w:pPr>
      <w:r w:rsidRPr="00016CCE">
        <w:rPr>
          <w:bCs/>
          <w:sz w:val="24"/>
          <w:szCs w:val="24"/>
        </w:rPr>
        <w:t>The system can be used for places that require security like bank, military etc.</w:t>
      </w:r>
    </w:p>
    <w:p w14:paraId="699C73E3" w14:textId="77777777" w:rsidR="005A2FD1" w:rsidRPr="00016CCE" w:rsidRDefault="005A2FD1" w:rsidP="005A2FD1">
      <w:pPr>
        <w:pStyle w:val="ListParagraph"/>
        <w:widowControl/>
        <w:numPr>
          <w:ilvl w:val="0"/>
          <w:numId w:val="8"/>
        </w:numPr>
        <w:tabs>
          <w:tab w:val="left" w:pos="720"/>
        </w:tabs>
        <w:suppressAutoHyphens/>
        <w:autoSpaceDE/>
        <w:autoSpaceDN/>
        <w:spacing w:after="200" w:line="276" w:lineRule="auto"/>
        <w:contextualSpacing/>
        <w:rPr>
          <w:bCs/>
          <w:sz w:val="24"/>
          <w:szCs w:val="24"/>
        </w:rPr>
      </w:pPr>
      <w:r w:rsidRPr="00016CCE">
        <w:rPr>
          <w:bCs/>
          <w:sz w:val="24"/>
          <w:szCs w:val="24"/>
        </w:rPr>
        <w:t>It can also be used in houses and society to recognize the outsiders and save their identity.</w:t>
      </w:r>
    </w:p>
    <w:p w14:paraId="3216C034" w14:textId="77777777" w:rsidR="005A2FD1" w:rsidRPr="00016CCE" w:rsidRDefault="005A2FD1" w:rsidP="005A2FD1">
      <w:pPr>
        <w:pStyle w:val="ListParagraph"/>
        <w:widowControl/>
        <w:numPr>
          <w:ilvl w:val="0"/>
          <w:numId w:val="8"/>
        </w:numPr>
        <w:tabs>
          <w:tab w:val="left" w:pos="720"/>
        </w:tabs>
        <w:suppressAutoHyphens/>
        <w:autoSpaceDE/>
        <w:autoSpaceDN/>
        <w:spacing w:after="200" w:line="276" w:lineRule="auto"/>
        <w:contextualSpacing/>
        <w:rPr>
          <w:sz w:val="24"/>
          <w:szCs w:val="24"/>
        </w:rPr>
      </w:pPr>
      <w:r w:rsidRPr="00016CCE">
        <w:rPr>
          <w:bCs/>
          <w:sz w:val="24"/>
          <w:szCs w:val="24"/>
        </w:rPr>
        <w:t xml:space="preserve">The software can used to mark attendance based on face recognition in organizations. </w:t>
      </w:r>
    </w:p>
    <w:p w14:paraId="451329C8" w14:textId="77777777" w:rsidR="005A2FD1" w:rsidRDefault="005A2FD1" w:rsidP="005A2FD1">
      <w:pPr>
        <w:pStyle w:val="Heading1"/>
        <w:spacing w:before="232"/>
        <w:rPr>
          <w:color w:val="1F2325"/>
        </w:rPr>
      </w:pPr>
    </w:p>
    <w:p w14:paraId="4F243E0C" w14:textId="77777777" w:rsidR="005A2FD1" w:rsidRDefault="005A2FD1" w:rsidP="005A2FD1">
      <w:pPr>
        <w:pStyle w:val="Heading1"/>
        <w:spacing w:before="232"/>
        <w:rPr>
          <w:color w:val="1F2325"/>
        </w:rPr>
      </w:pPr>
    </w:p>
    <w:p w14:paraId="43BE2CC5" w14:textId="77777777" w:rsidR="005A2FD1" w:rsidRDefault="005A2FD1" w:rsidP="005A2FD1">
      <w:pPr>
        <w:pStyle w:val="Heading1"/>
        <w:spacing w:before="232"/>
        <w:rPr>
          <w:color w:val="1F2325"/>
        </w:rPr>
      </w:pPr>
    </w:p>
    <w:p w14:paraId="2B65191D" w14:textId="77777777" w:rsidR="005A2FD1" w:rsidRDefault="005A2FD1" w:rsidP="005A2FD1">
      <w:pPr>
        <w:pStyle w:val="Heading1"/>
        <w:spacing w:before="232"/>
        <w:rPr>
          <w:color w:val="1F2325"/>
        </w:rPr>
      </w:pPr>
    </w:p>
    <w:p w14:paraId="595A0E08" w14:textId="77777777" w:rsidR="005A2FD1" w:rsidRDefault="005A2FD1" w:rsidP="005A2FD1">
      <w:pPr>
        <w:pStyle w:val="Heading1"/>
        <w:spacing w:before="232"/>
        <w:rPr>
          <w:color w:val="1F2325"/>
        </w:rPr>
      </w:pPr>
    </w:p>
    <w:p w14:paraId="1B3389C5" w14:textId="77777777" w:rsidR="005A2FD1" w:rsidRDefault="005A2FD1" w:rsidP="005A2FD1">
      <w:pPr>
        <w:pStyle w:val="Heading1"/>
        <w:spacing w:before="232"/>
        <w:rPr>
          <w:color w:val="1F2325"/>
        </w:rPr>
      </w:pPr>
    </w:p>
    <w:p w14:paraId="5BF8435B" w14:textId="77777777" w:rsidR="005A2FD1" w:rsidRDefault="005A2FD1" w:rsidP="005A2FD1">
      <w:pPr>
        <w:pStyle w:val="Heading1"/>
        <w:spacing w:before="232"/>
        <w:rPr>
          <w:color w:val="1F2325"/>
        </w:rPr>
      </w:pPr>
    </w:p>
    <w:p w14:paraId="62B600E4" w14:textId="77777777" w:rsidR="005A2FD1" w:rsidRDefault="005A2FD1" w:rsidP="005A2FD1">
      <w:pPr>
        <w:pStyle w:val="Heading1"/>
        <w:spacing w:before="232"/>
        <w:rPr>
          <w:color w:val="1F2325"/>
        </w:rPr>
      </w:pPr>
    </w:p>
    <w:p w14:paraId="5895B94E" w14:textId="77777777" w:rsidR="005A2FD1" w:rsidRDefault="005A2FD1" w:rsidP="005A2FD1">
      <w:pPr>
        <w:pStyle w:val="Heading1"/>
        <w:spacing w:before="232"/>
        <w:rPr>
          <w:color w:val="1F2325"/>
        </w:rPr>
      </w:pPr>
    </w:p>
    <w:p w14:paraId="35D6706F" w14:textId="77777777" w:rsidR="005A2FD1" w:rsidRDefault="005A2FD1" w:rsidP="005A2FD1">
      <w:pPr>
        <w:pStyle w:val="Heading1"/>
        <w:spacing w:before="232"/>
        <w:rPr>
          <w:color w:val="1F2325"/>
        </w:rPr>
      </w:pPr>
    </w:p>
    <w:p w14:paraId="7A537A89" w14:textId="77777777" w:rsidR="005A2FD1" w:rsidRDefault="005A2FD1" w:rsidP="005A2FD1">
      <w:pPr>
        <w:pStyle w:val="Heading1"/>
        <w:spacing w:before="232"/>
        <w:rPr>
          <w:color w:val="1F2325"/>
        </w:rPr>
      </w:pPr>
    </w:p>
    <w:p w14:paraId="2083142D" w14:textId="77777777" w:rsidR="005A2FD1" w:rsidRDefault="005A2FD1" w:rsidP="005A2FD1">
      <w:pPr>
        <w:pStyle w:val="Heading1"/>
        <w:spacing w:before="232"/>
        <w:rPr>
          <w:color w:val="1F2325"/>
        </w:rPr>
      </w:pPr>
    </w:p>
    <w:p w14:paraId="0E0A21CF" w14:textId="15D5F819" w:rsidR="005A2FD1" w:rsidRDefault="005A2FD1" w:rsidP="005A2FD1">
      <w:pPr>
        <w:pStyle w:val="Heading1"/>
        <w:spacing w:before="232"/>
        <w:rPr>
          <w:color w:val="1F2325"/>
        </w:rPr>
      </w:pPr>
    </w:p>
    <w:p w14:paraId="4C9B8B02" w14:textId="0630A0D9" w:rsidR="00016CCE" w:rsidRDefault="00016CCE" w:rsidP="005A2FD1">
      <w:pPr>
        <w:pStyle w:val="Heading1"/>
        <w:spacing w:before="232"/>
        <w:rPr>
          <w:color w:val="1F2325"/>
        </w:rPr>
      </w:pPr>
    </w:p>
    <w:p w14:paraId="12976580" w14:textId="551D899C" w:rsidR="00016CCE" w:rsidRDefault="00016CCE" w:rsidP="005A2FD1">
      <w:pPr>
        <w:pStyle w:val="Heading1"/>
        <w:spacing w:before="232"/>
        <w:rPr>
          <w:color w:val="1F2325"/>
        </w:rPr>
      </w:pPr>
    </w:p>
    <w:p w14:paraId="693502A8" w14:textId="77777777" w:rsidR="00016CCE" w:rsidRDefault="00016CCE" w:rsidP="005A2FD1">
      <w:pPr>
        <w:pStyle w:val="Heading1"/>
        <w:spacing w:before="232"/>
        <w:rPr>
          <w:color w:val="1F2325"/>
        </w:rPr>
      </w:pPr>
    </w:p>
    <w:p w14:paraId="0D37F538" w14:textId="5FA9BED0" w:rsidR="00291A63" w:rsidRDefault="00291A63" w:rsidP="005A2FD1">
      <w:pPr>
        <w:pStyle w:val="Heading1"/>
        <w:spacing w:before="232"/>
        <w:rPr>
          <w:color w:val="1F2325"/>
        </w:rPr>
      </w:pPr>
      <w:r w:rsidRPr="00291A63">
        <w:rPr>
          <w:color w:val="1F2325"/>
        </w:rPr>
        <w:t>Data Flow Diagram</w:t>
      </w:r>
    </w:p>
    <w:p w14:paraId="6EC0B3B7" w14:textId="35BFB96C" w:rsidR="00291A63" w:rsidRDefault="005A2FD1" w:rsidP="005A2FD1">
      <w:pPr>
        <w:pStyle w:val="Heading1"/>
        <w:spacing w:before="232"/>
        <w:rPr>
          <w:color w:val="1F2325"/>
        </w:rPr>
      </w:pPr>
      <w:r w:rsidRPr="005A2FD1">
        <w:rPr>
          <w:noProof/>
          <w:color w:val="1F2325"/>
        </w:rPr>
        <w:drawing>
          <wp:inline distT="0" distB="0" distL="0" distR="0" wp14:anchorId="00875DC8" wp14:editId="642572A8">
            <wp:extent cx="5052498" cy="60660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2498" cy="6066046"/>
                    </a:xfrm>
                    <a:prstGeom prst="rect">
                      <a:avLst/>
                    </a:prstGeom>
                  </pic:spPr>
                </pic:pic>
              </a:graphicData>
            </a:graphic>
          </wp:inline>
        </w:drawing>
      </w:r>
    </w:p>
    <w:p w14:paraId="6194C76F" w14:textId="0C001E8E" w:rsidR="00291A63" w:rsidRDefault="00291A63" w:rsidP="005A2FD1">
      <w:pPr>
        <w:pStyle w:val="Heading1"/>
        <w:spacing w:before="232"/>
        <w:rPr>
          <w:color w:val="1F2325"/>
        </w:rPr>
      </w:pPr>
      <w:r>
        <w:rPr>
          <w:color w:val="1F2325"/>
        </w:rPr>
        <w:t>Future Scope</w:t>
      </w:r>
    </w:p>
    <w:p w14:paraId="05C20DD9" w14:textId="5A5F4123" w:rsidR="00291A63" w:rsidRDefault="005A2FD1" w:rsidP="00016CCE">
      <w:pPr>
        <w:pStyle w:val="Heading1"/>
        <w:spacing w:before="232"/>
        <w:rPr>
          <w:b w:val="0"/>
          <w:bCs w:val="0"/>
          <w:sz w:val="24"/>
          <w:szCs w:val="24"/>
        </w:rPr>
      </w:pPr>
      <w:r w:rsidRPr="00016CCE">
        <w:rPr>
          <w:b w:val="0"/>
          <w:bCs w:val="0"/>
          <w:sz w:val="24"/>
          <w:szCs w:val="24"/>
        </w:rPr>
        <w:t xml:space="preserve">To improve the functionality and reliability of the system in the future we can add some of the following enhancements: 1. Add a </w:t>
      </w:r>
      <w:proofErr w:type="spellStart"/>
      <w:r w:rsidRPr="00016CCE">
        <w:rPr>
          <w:b w:val="0"/>
          <w:bCs w:val="0"/>
          <w:sz w:val="24"/>
          <w:szCs w:val="24"/>
        </w:rPr>
        <w:t>self generating</w:t>
      </w:r>
      <w:proofErr w:type="spellEnd"/>
      <w:r w:rsidRPr="00016CCE">
        <w:rPr>
          <w:b w:val="0"/>
          <w:bCs w:val="0"/>
          <w:sz w:val="24"/>
          <w:szCs w:val="24"/>
        </w:rPr>
        <w:t xml:space="preserve"> defaulter list, that is created after a certain amount of fixed time has passed for any student whose attendance is below seventy five percent. 2. The System will have to separate between </w:t>
      </w:r>
      <w:proofErr w:type="spellStart"/>
      <w:r w:rsidRPr="00016CCE">
        <w:rPr>
          <w:b w:val="0"/>
          <w:bCs w:val="0"/>
          <w:sz w:val="24"/>
          <w:szCs w:val="24"/>
        </w:rPr>
        <w:t>recognised</w:t>
      </w:r>
      <w:proofErr w:type="spellEnd"/>
      <w:r w:rsidRPr="00016CCE">
        <w:rPr>
          <w:b w:val="0"/>
          <w:bCs w:val="0"/>
          <w:sz w:val="24"/>
          <w:szCs w:val="24"/>
        </w:rPr>
        <w:t xml:space="preserve"> and </w:t>
      </w:r>
      <w:proofErr w:type="spellStart"/>
      <w:r w:rsidRPr="00016CCE">
        <w:rPr>
          <w:b w:val="0"/>
          <w:bCs w:val="0"/>
          <w:sz w:val="24"/>
          <w:szCs w:val="24"/>
        </w:rPr>
        <w:t>unrecognised</w:t>
      </w:r>
      <w:proofErr w:type="spellEnd"/>
      <w:r w:rsidRPr="00016CCE">
        <w:rPr>
          <w:b w:val="0"/>
          <w:bCs w:val="0"/>
          <w:sz w:val="24"/>
          <w:szCs w:val="24"/>
        </w:rPr>
        <w:t xml:space="preserve"> faces, faces that go </w:t>
      </w:r>
      <w:proofErr w:type="spellStart"/>
      <w:r w:rsidRPr="00016CCE">
        <w:rPr>
          <w:b w:val="0"/>
          <w:bCs w:val="0"/>
          <w:sz w:val="24"/>
          <w:szCs w:val="24"/>
        </w:rPr>
        <w:t>unrecognised</w:t>
      </w:r>
      <w:proofErr w:type="spellEnd"/>
      <w:r w:rsidRPr="00016CCE">
        <w:rPr>
          <w:b w:val="0"/>
          <w:bCs w:val="0"/>
          <w:sz w:val="24"/>
          <w:szCs w:val="24"/>
        </w:rPr>
        <w:t xml:space="preserve"> can be stored in a secondary database.</w:t>
      </w:r>
    </w:p>
    <w:p w14:paraId="1352B9AE" w14:textId="67A9F325" w:rsidR="00016CCE" w:rsidRDefault="00016CCE" w:rsidP="00016CCE">
      <w:pPr>
        <w:pStyle w:val="Heading1"/>
        <w:spacing w:before="232"/>
        <w:rPr>
          <w:b w:val="0"/>
          <w:bCs w:val="0"/>
          <w:sz w:val="24"/>
          <w:szCs w:val="24"/>
        </w:rPr>
      </w:pPr>
    </w:p>
    <w:p w14:paraId="7DE1AF59" w14:textId="5610F286" w:rsidR="00016CCE" w:rsidRDefault="00016CCE" w:rsidP="00016CCE">
      <w:pPr>
        <w:pStyle w:val="Heading1"/>
        <w:spacing w:before="232"/>
        <w:rPr>
          <w:b w:val="0"/>
          <w:bCs w:val="0"/>
          <w:sz w:val="24"/>
          <w:szCs w:val="24"/>
        </w:rPr>
      </w:pPr>
    </w:p>
    <w:p w14:paraId="6334EEFF" w14:textId="00C19132" w:rsidR="00016CCE" w:rsidRDefault="00016CCE" w:rsidP="00016CCE">
      <w:pPr>
        <w:pStyle w:val="Heading1"/>
        <w:spacing w:before="232"/>
        <w:rPr>
          <w:b w:val="0"/>
          <w:bCs w:val="0"/>
          <w:sz w:val="24"/>
          <w:szCs w:val="24"/>
        </w:rPr>
      </w:pPr>
    </w:p>
    <w:p w14:paraId="1CEBD580" w14:textId="1E6A5B08" w:rsidR="00016CCE" w:rsidRDefault="00016CCE" w:rsidP="00016CCE">
      <w:pPr>
        <w:pStyle w:val="Heading1"/>
        <w:spacing w:before="232"/>
        <w:rPr>
          <w:b w:val="0"/>
          <w:bCs w:val="0"/>
          <w:sz w:val="24"/>
          <w:szCs w:val="24"/>
        </w:rPr>
      </w:pPr>
    </w:p>
    <w:p w14:paraId="7133047A" w14:textId="77777777" w:rsidR="00016CCE" w:rsidRPr="00016CCE" w:rsidRDefault="00016CCE" w:rsidP="00016CCE">
      <w:pPr>
        <w:pStyle w:val="Heading1"/>
        <w:spacing w:before="232"/>
        <w:rPr>
          <w:b w:val="0"/>
          <w:bCs w:val="0"/>
          <w:color w:val="1F2325"/>
          <w:sz w:val="24"/>
          <w:szCs w:val="24"/>
        </w:rPr>
      </w:pPr>
    </w:p>
    <w:p w14:paraId="46C21457" w14:textId="627DB788" w:rsidR="005A2FD1" w:rsidRDefault="005A2FD1">
      <w:pPr>
        <w:pStyle w:val="Heading1"/>
        <w:spacing w:before="232"/>
        <w:rPr>
          <w:color w:val="1F2325"/>
        </w:rPr>
      </w:pPr>
      <w:r>
        <w:rPr>
          <w:color w:val="1F2325"/>
        </w:rPr>
        <w:t>Conclusion</w:t>
      </w:r>
    </w:p>
    <w:p w14:paraId="0BF6D246" w14:textId="0A8A1B41" w:rsidR="005A2FD1" w:rsidRDefault="005A2FD1">
      <w:pPr>
        <w:pStyle w:val="Heading1"/>
        <w:spacing w:before="232"/>
        <w:rPr>
          <w:b w:val="0"/>
          <w:bCs w:val="0"/>
          <w:sz w:val="24"/>
          <w:szCs w:val="24"/>
        </w:rPr>
      </w:pPr>
      <w:r w:rsidRPr="00016CCE">
        <w:rPr>
          <w:b w:val="0"/>
          <w:bCs w:val="0"/>
          <w:sz w:val="24"/>
          <w:szCs w:val="24"/>
        </w:rPr>
        <w:t xml:space="preserve">This paper presents a simple yet efficient approach to calculate the attendance in a class by employing facial recognition techniques. The output of this system can be outlined as follows: As is seen in Fig. 6, the system not only detects just one face of a single student, but successfully detects multiple students or faces. As the system works for three faces at once by law of </w:t>
      </w:r>
      <w:proofErr w:type="gramStart"/>
      <w:r w:rsidRPr="00016CCE">
        <w:rPr>
          <w:b w:val="0"/>
          <w:bCs w:val="0"/>
          <w:sz w:val="24"/>
          <w:szCs w:val="24"/>
        </w:rPr>
        <w:t>induction</w:t>
      </w:r>
      <w:proofErr w:type="gramEnd"/>
      <w:r w:rsidRPr="00016CCE">
        <w:rPr>
          <w:b w:val="0"/>
          <w:bCs w:val="0"/>
          <w:sz w:val="24"/>
          <w:szCs w:val="24"/>
        </w:rPr>
        <w:t xml:space="preserve"> we can say that it will work for at least more than 15 faces at a single time. The system also successfully </w:t>
      </w:r>
      <w:proofErr w:type="spellStart"/>
      <w:r w:rsidRPr="00016CCE">
        <w:rPr>
          <w:b w:val="0"/>
          <w:bCs w:val="0"/>
          <w:sz w:val="24"/>
          <w:szCs w:val="24"/>
        </w:rPr>
        <w:t>recognises</w:t>
      </w:r>
      <w:proofErr w:type="spellEnd"/>
      <w:r w:rsidRPr="00016CCE">
        <w:rPr>
          <w:b w:val="0"/>
          <w:bCs w:val="0"/>
          <w:sz w:val="24"/>
          <w:szCs w:val="24"/>
        </w:rPr>
        <w:t xml:space="preserve"> and marks the attendance of the detected students. We wish to implement an efficient, time saving and easy to operate system which will in turn benefit both faculty and students.</w:t>
      </w:r>
    </w:p>
    <w:p w14:paraId="6F443140" w14:textId="77777777" w:rsidR="00016CCE" w:rsidRPr="00016CCE" w:rsidRDefault="00016CCE">
      <w:pPr>
        <w:pStyle w:val="Heading1"/>
        <w:spacing w:before="232"/>
        <w:rPr>
          <w:b w:val="0"/>
          <w:bCs w:val="0"/>
          <w:color w:val="1F2325"/>
          <w:sz w:val="24"/>
          <w:szCs w:val="24"/>
        </w:rPr>
      </w:pPr>
    </w:p>
    <w:p w14:paraId="516C9920" w14:textId="519D9150" w:rsidR="00072B67" w:rsidRDefault="00DD615C">
      <w:pPr>
        <w:pStyle w:val="Heading1"/>
        <w:spacing w:before="232"/>
      </w:pPr>
      <w:r>
        <w:rPr>
          <w:color w:val="1F2325"/>
        </w:rPr>
        <w:t>References</w:t>
      </w:r>
    </w:p>
    <w:p w14:paraId="4E3B42B5" w14:textId="77777777" w:rsidR="00072B67" w:rsidRDefault="00072B67">
      <w:pPr>
        <w:pStyle w:val="BodyText"/>
        <w:rPr>
          <w:b/>
          <w:sz w:val="30"/>
        </w:rPr>
      </w:pPr>
    </w:p>
    <w:p w14:paraId="527AEAAD" w14:textId="77777777" w:rsidR="00072B67" w:rsidRPr="00016CCE" w:rsidRDefault="00072B67" w:rsidP="00016CCE">
      <w:pPr>
        <w:pStyle w:val="ListParagraph"/>
      </w:pPr>
    </w:p>
    <w:p w14:paraId="3A358A19" w14:textId="46180884" w:rsidR="00016CCE" w:rsidRPr="00016CCE" w:rsidRDefault="00016CCE" w:rsidP="00016CCE">
      <w:pPr>
        <w:pStyle w:val="ListParagraph"/>
        <w:numPr>
          <w:ilvl w:val="0"/>
          <w:numId w:val="9"/>
        </w:numPr>
        <w:rPr>
          <w:color w:val="1F2325"/>
          <w:sz w:val="24"/>
          <w:szCs w:val="24"/>
        </w:rPr>
      </w:pPr>
      <w:r w:rsidRPr="00016CCE">
        <w:rPr>
          <w:sz w:val="24"/>
          <w:szCs w:val="24"/>
        </w:rPr>
        <w:t xml:space="preserve">Radhika </w:t>
      </w:r>
      <w:proofErr w:type="spellStart"/>
      <w:proofErr w:type="gramStart"/>
      <w:r w:rsidRPr="00016CCE">
        <w:rPr>
          <w:sz w:val="24"/>
          <w:szCs w:val="24"/>
        </w:rPr>
        <w:t>C.Damale</w:t>
      </w:r>
      <w:proofErr w:type="spellEnd"/>
      <w:proofErr w:type="gramEnd"/>
      <w:r w:rsidRPr="00016CCE">
        <w:rPr>
          <w:sz w:val="24"/>
          <w:szCs w:val="24"/>
        </w:rPr>
        <w:t xml:space="preserve">, </w:t>
      </w:r>
      <w:proofErr w:type="spellStart"/>
      <w:r w:rsidRPr="00016CCE">
        <w:rPr>
          <w:sz w:val="24"/>
          <w:szCs w:val="24"/>
        </w:rPr>
        <w:t>Prof.Bageshree.V.Pathak.“Face</w:t>
      </w:r>
      <w:proofErr w:type="spellEnd"/>
      <w:r w:rsidRPr="00016CCE">
        <w:rPr>
          <w:sz w:val="24"/>
          <w:szCs w:val="24"/>
        </w:rPr>
        <w:t xml:space="preserve"> Recognition Based Attendance System Using Machine Learning Algorithms." Proceedings of the Second International Conference on Intelligent Computing and Control Systems (ICICCS 2018) IEEE Xplore Compliant Part Number: CFP18K74-ART; ISBN:978-1-5386- 2842-3. IEEE 2018</w:t>
      </w:r>
      <w:r>
        <w:rPr>
          <w:sz w:val="24"/>
          <w:szCs w:val="24"/>
        </w:rPr>
        <w:t>.</w:t>
      </w:r>
    </w:p>
    <w:p w14:paraId="230B7B68" w14:textId="77777777" w:rsidR="00016CCE" w:rsidRPr="00016CCE" w:rsidRDefault="00016CCE" w:rsidP="00016CCE">
      <w:pPr>
        <w:pStyle w:val="ListParagraph"/>
        <w:ind w:left="910" w:firstLine="0"/>
        <w:rPr>
          <w:color w:val="1F2325"/>
          <w:sz w:val="24"/>
          <w:szCs w:val="24"/>
        </w:rPr>
      </w:pPr>
    </w:p>
    <w:p w14:paraId="0AD5CADE" w14:textId="46D462F7" w:rsidR="00016CCE" w:rsidRPr="00016CCE" w:rsidRDefault="00016CCE" w:rsidP="00016CCE">
      <w:pPr>
        <w:pStyle w:val="ListParagraph"/>
        <w:numPr>
          <w:ilvl w:val="0"/>
          <w:numId w:val="9"/>
        </w:numPr>
        <w:rPr>
          <w:color w:val="1F2325"/>
          <w:sz w:val="24"/>
          <w:szCs w:val="24"/>
        </w:rPr>
      </w:pPr>
      <w:r w:rsidRPr="00016CCE">
        <w:rPr>
          <w:sz w:val="24"/>
          <w:szCs w:val="24"/>
        </w:rPr>
        <w:t xml:space="preserve">Omar Abdul, </w:t>
      </w:r>
      <w:proofErr w:type="spellStart"/>
      <w:r w:rsidRPr="00016CCE">
        <w:rPr>
          <w:sz w:val="24"/>
          <w:szCs w:val="24"/>
        </w:rPr>
        <w:t>Rhman</w:t>
      </w:r>
      <w:proofErr w:type="spellEnd"/>
      <w:r w:rsidRPr="00016CCE">
        <w:rPr>
          <w:sz w:val="24"/>
          <w:szCs w:val="24"/>
        </w:rPr>
        <w:t xml:space="preserve"> Salim, </w:t>
      </w:r>
      <w:proofErr w:type="spellStart"/>
      <w:r w:rsidRPr="00016CCE">
        <w:rPr>
          <w:sz w:val="24"/>
          <w:szCs w:val="24"/>
        </w:rPr>
        <w:t>Rashidah</w:t>
      </w:r>
      <w:proofErr w:type="spellEnd"/>
      <w:r w:rsidRPr="00016CCE">
        <w:rPr>
          <w:sz w:val="24"/>
          <w:szCs w:val="24"/>
        </w:rPr>
        <w:t xml:space="preserve"> Funke Olanrewaju, </w:t>
      </w:r>
      <w:proofErr w:type="spellStart"/>
      <w:r w:rsidRPr="00016CCE">
        <w:rPr>
          <w:sz w:val="24"/>
          <w:szCs w:val="24"/>
        </w:rPr>
        <w:t>Wasiu</w:t>
      </w:r>
      <w:proofErr w:type="spellEnd"/>
      <w:r w:rsidRPr="00016CCE">
        <w:rPr>
          <w:sz w:val="24"/>
          <w:szCs w:val="24"/>
        </w:rPr>
        <w:t xml:space="preserve"> Adebayo Balogun. </w:t>
      </w:r>
      <w:proofErr w:type="gramStart"/>
      <w:r w:rsidRPr="00016CCE">
        <w:rPr>
          <w:sz w:val="24"/>
          <w:szCs w:val="24"/>
        </w:rPr>
        <w:t>“ Class</w:t>
      </w:r>
      <w:proofErr w:type="gramEnd"/>
      <w:r w:rsidRPr="00016CCE">
        <w:rPr>
          <w:sz w:val="24"/>
          <w:szCs w:val="24"/>
        </w:rPr>
        <w:t xml:space="preserve"> Attendance Management System Using Face Recognition." 2018 7th International Conference on Computer and Communication Engineering (ICCCE) IEEE 2018.</w:t>
      </w:r>
    </w:p>
    <w:p w14:paraId="5CE58009" w14:textId="77777777" w:rsidR="00016CCE" w:rsidRPr="00016CCE" w:rsidRDefault="00016CCE" w:rsidP="00016CCE">
      <w:pPr>
        <w:pStyle w:val="ListParagraph"/>
        <w:ind w:left="910" w:firstLine="0"/>
        <w:rPr>
          <w:color w:val="1F2325"/>
          <w:sz w:val="24"/>
          <w:szCs w:val="24"/>
        </w:rPr>
      </w:pPr>
    </w:p>
    <w:p w14:paraId="05D9FEDC" w14:textId="69D77CA6" w:rsidR="00072B67" w:rsidRPr="00016CCE" w:rsidRDefault="00016CCE" w:rsidP="00016CCE">
      <w:pPr>
        <w:pStyle w:val="ListParagraph"/>
        <w:numPr>
          <w:ilvl w:val="0"/>
          <w:numId w:val="9"/>
        </w:numPr>
        <w:rPr>
          <w:color w:val="1F2325"/>
          <w:sz w:val="24"/>
          <w:szCs w:val="24"/>
        </w:rPr>
      </w:pPr>
      <w:r w:rsidRPr="00016CCE">
        <w:rPr>
          <w:sz w:val="24"/>
          <w:szCs w:val="24"/>
        </w:rPr>
        <w:t xml:space="preserve">Adrian </w:t>
      </w:r>
      <w:proofErr w:type="spellStart"/>
      <w:r w:rsidRPr="00016CCE">
        <w:rPr>
          <w:sz w:val="24"/>
          <w:szCs w:val="24"/>
        </w:rPr>
        <w:t>Rhesa</w:t>
      </w:r>
      <w:proofErr w:type="spellEnd"/>
      <w:r w:rsidRPr="00016CCE">
        <w:rPr>
          <w:sz w:val="24"/>
          <w:szCs w:val="24"/>
        </w:rPr>
        <w:t xml:space="preserve"> </w:t>
      </w:r>
      <w:proofErr w:type="spellStart"/>
      <w:r w:rsidRPr="00016CCE">
        <w:rPr>
          <w:sz w:val="24"/>
          <w:szCs w:val="24"/>
        </w:rPr>
        <w:t>Septian</w:t>
      </w:r>
      <w:proofErr w:type="spellEnd"/>
      <w:r w:rsidRPr="00016CCE">
        <w:rPr>
          <w:sz w:val="24"/>
          <w:szCs w:val="24"/>
        </w:rPr>
        <w:t xml:space="preserve"> </w:t>
      </w:r>
      <w:proofErr w:type="spellStart"/>
      <w:r w:rsidRPr="00016CCE">
        <w:rPr>
          <w:sz w:val="24"/>
          <w:szCs w:val="24"/>
        </w:rPr>
        <w:t>Siswanto</w:t>
      </w:r>
      <w:proofErr w:type="spellEnd"/>
      <w:r w:rsidRPr="00016CCE">
        <w:rPr>
          <w:sz w:val="24"/>
          <w:szCs w:val="24"/>
        </w:rPr>
        <w:t xml:space="preserve">, </w:t>
      </w:r>
      <w:proofErr w:type="spellStart"/>
      <w:r w:rsidRPr="00016CCE">
        <w:rPr>
          <w:sz w:val="24"/>
          <w:szCs w:val="24"/>
        </w:rPr>
        <w:t>Anto</w:t>
      </w:r>
      <w:proofErr w:type="spellEnd"/>
      <w:r w:rsidRPr="00016CCE">
        <w:rPr>
          <w:sz w:val="24"/>
          <w:szCs w:val="24"/>
        </w:rPr>
        <w:t xml:space="preserve"> </w:t>
      </w:r>
      <w:proofErr w:type="spellStart"/>
      <w:r w:rsidRPr="00016CCE">
        <w:rPr>
          <w:sz w:val="24"/>
          <w:szCs w:val="24"/>
        </w:rPr>
        <w:t>Satriyo</w:t>
      </w:r>
      <w:proofErr w:type="spellEnd"/>
      <w:r w:rsidRPr="00016CCE">
        <w:rPr>
          <w:sz w:val="24"/>
          <w:szCs w:val="24"/>
        </w:rPr>
        <w:t xml:space="preserve"> Nugroho, </w:t>
      </w:r>
      <w:proofErr w:type="spellStart"/>
      <w:r w:rsidRPr="00016CCE">
        <w:rPr>
          <w:sz w:val="24"/>
          <w:szCs w:val="24"/>
        </w:rPr>
        <w:t>Maulahikmah</w:t>
      </w:r>
      <w:proofErr w:type="spellEnd"/>
      <w:r w:rsidRPr="00016CCE">
        <w:rPr>
          <w:sz w:val="24"/>
          <w:szCs w:val="24"/>
        </w:rPr>
        <w:t xml:space="preserve"> </w:t>
      </w:r>
      <w:proofErr w:type="spellStart"/>
      <w:r w:rsidRPr="00016CCE">
        <w:rPr>
          <w:sz w:val="24"/>
          <w:szCs w:val="24"/>
        </w:rPr>
        <w:t>Galinium</w:t>
      </w:r>
      <w:proofErr w:type="spellEnd"/>
      <w:r w:rsidRPr="00016CCE">
        <w:rPr>
          <w:sz w:val="24"/>
          <w:szCs w:val="24"/>
        </w:rPr>
        <w:t xml:space="preserve">. “Implementation of Face Recognition Algorithm for Biometrics Based Time Attendance System" Center for Information Communication Technology Agency for the Assessment Application of Technology (PTIK-BPPT) </w:t>
      </w:r>
      <w:proofErr w:type="spellStart"/>
      <w:r w:rsidRPr="00016CCE">
        <w:rPr>
          <w:sz w:val="24"/>
          <w:szCs w:val="24"/>
        </w:rPr>
        <w:t>Teknologi</w:t>
      </w:r>
      <w:proofErr w:type="spellEnd"/>
      <w:r w:rsidRPr="00016CCE">
        <w:rPr>
          <w:sz w:val="24"/>
          <w:szCs w:val="24"/>
        </w:rPr>
        <w:t xml:space="preserve"> 3 </w:t>
      </w:r>
      <w:proofErr w:type="spellStart"/>
      <w:r w:rsidRPr="00016CCE">
        <w:rPr>
          <w:sz w:val="24"/>
          <w:szCs w:val="24"/>
        </w:rPr>
        <w:t>BId</w:t>
      </w:r>
      <w:proofErr w:type="spellEnd"/>
      <w:r w:rsidRPr="00016CCE">
        <w:rPr>
          <w:sz w:val="24"/>
          <w:szCs w:val="24"/>
        </w:rPr>
        <w:t xml:space="preserve">., 3F, PUSPIPTEK </w:t>
      </w:r>
      <w:proofErr w:type="spellStart"/>
      <w:r w:rsidRPr="00016CCE">
        <w:rPr>
          <w:sz w:val="24"/>
          <w:szCs w:val="24"/>
        </w:rPr>
        <w:t>Serpong</w:t>
      </w:r>
      <w:proofErr w:type="spellEnd"/>
      <w:r w:rsidRPr="00016CCE">
        <w:rPr>
          <w:sz w:val="24"/>
          <w:szCs w:val="24"/>
        </w:rPr>
        <w:t>, Tangerang, INDONESIA, 15314.</w:t>
      </w:r>
    </w:p>
    <w:sectPr w:rsidR="00072B67" w:rsidRPr="00016CCE">
      <w:pgSz w:w="11920" w:h="16840"/>
      <w:pgMar w:top="1600" w:right="98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6"/>
    <w:multiLevelType w:val="multilevel"/>
    <w:tmpl w:val="00000006"/>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7"/>
    <w:multiLevelType w:val="multilevel"/>
    <w:tmpl w:val="00000007"/>
    <w:name w:val="WW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0000008"/>
    <w:multiLevelType w:val="multilevel"/>
    <w:tmpl w:val="00000008"/>
    <w:name w:val="WW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E7B4109"/>
    <w:multiLevelType w:val="hybridMultilevel"/>
    <w:tmpl w:val="55D42702"/>
    <w:lvl w:ilvl="0" w:tplc="F738EAB4">
      <w:start w:val="1"/>
      <w:numFmt w:val="decimal"/>
      <w:lvlText w:val="%1."/>
      <w:lvlJc w:val="left"/>
      <w:pPr>
        <w:ind w:left="550" w:hanging="360"/>
        <w:jc w:val="left"/>
      </w:pPr>
      <w:rPr>
        <w:rFonts w:ascii="Times New Roman" w:eastAsia="Times New Roman" w:hAnsi="Times New Roman" w:cs="Times New Roman" w:hint="default"/>
        <w:w w:val="100"/>
        <w:sz w:val="24"/>
        <w:szCs w:val="24"/>
        <w:lang w:val="en-US" w:eastAsia="en-US" w:bidi="ar-SA"/>
      </w:rPr>
    </w:lvl>
    <w:lvl w:ilvl="1" w:tplc="B8229ED2">
      <w:start w:val="1"/>
      <w:numFmt w:val="decimal"/>
      <w:lvlText w:val="%2."/>
      <w:lvlJc w:val="left"/>
      <w:pPr>
        <w:ind w:left="820" w:hanging="360"/>
        <w:jc w:val="left"/>
      </w:pPr>
      <w:rPr>
        <w:rFonts w:hint="default"/>
        <w:w w:val="100"/>
        <w:lang w:val="en-US" w:eastAsia="en-US" w:bidi="ar-SA"/>
      </w:rPr>
    </w:lvl>
    <w:lvl w:ilvl="2" w:tplc="68F032BE">
      <w:numFmt w:val="bullet"/>
      <w:lvlText w:val="•"/>
      <w:lvlJc w:val="left"/>
      <w:pPr>
        <w:ind w:left="1835" w:hanging="360"/>
      </w:pPr>
      <w:rPr>
        <w:rFonts w:hint="default"/>
        <w:lang w:val="en-US" w:eastAsia="en-US" w:bidi="ar-SA"/>
      </w:rPr>
    </w:lvl>
    <w:lvl w:ilvl="3" w:tplc="09C62DE2">
      <w:numFmt w:val="bullet"/>
      <w:lvlText w:val="•"/>
      <w:lvlJc w:val="left"/>
      <w:pPr>
        <w:ind w:left="2851" w:hanging="360"/>
      </w:pPr>
      <w:rPr>
        <w:rFonts w:hint="default"/>
        <w:lang w:val="en-US" w:eastAsia="en-US" w:bidi="ar-SA"/>
      </w:rPr>
    </w:lvl>
    <w:lvl w:ilvl="4" w:tplc="983A67D4">
      <w:numFmt w:val="bullet"/>
      <w:lvlText w:val="•"/>
      <w:lvlJc w:val="left"/>
      <w:pPr>
        <w:ind w:left="3866" w:hanging="360"/>
      </w:pPr>
      <w:rPr>
        <w:rFonts w:hint="default"/>
        <w:lang w:val="en-US" w:eastAsia="en-US" w:bidi="ar-SA"/>
      </w:rPr>
    </w:lvl>
    <w:lvl w:ilvl="5" w:tplc="9018519C">
      <w:numFmt w:val="bullet"/>
      <w:lvlText w:val="•"/>
      <w:lvlJc w:val="left"/>
      <w:pPr>
        <w:ind w:left="4882" w:hanging="360"/>
      </w:pPr>
      <w:rPr>
        <w:rFonts w:hint="default"/>
        <w:lang w:val="en-US" w:eastAsia="en-US" w:bidi="ar-SA"/>
      </w:rPr>
    </w:lvl>
    <w:lvl w:ilvl="6" w:tplc="560C6BEA">
      <w:numFmt w:val="bullet"/>
      <w:lvlText w:val="•"/>
      <w:lvlJc w:val="left"/>
      <w:pPr>
        <w:ind w:left="5897" w:hanging="360"/>
      </w:pPr>
      <w:rPr>
        <w:rFonts w:hint="default"/>
        <w:lang w:val="en-US" w:eastAsia="en-US" w:bidi="ar-SA"/>
      </w:rPr>
    </w:lvl>
    <w:lvl w:ilvl="7" w:tplc="8A1E071C">
      <w:numFmt w:val="bullet"/>
      <w:lvlText w:val="•"/>
      <w:lvlJc w:val="left"/>
      <w:pPr>
        <w:ind w:left="6913" w:hanging="360"/>
      </w:pPr>
      <w:rPr>
        <w:rFonts w:hint="default"/>
        <w:lang w:val="en-US" w:eastAsia="en-US" w:bidi="ar-SA"/>
      </w:rPr>
    </w:lvl>
    <w:lvl w:ilvl="8" w:tplc="3B5A39C0">
      <w:numFmt w:val="bullet"/>
      <w:lvlText w:val="•"/>
      <w:lvlJc w:val="left"/>
      <w:pPr>
        <w:ind w:left="7928" w:hanging="360"/>
      </w:pPr>
      <w:rPr>
        <w:rFonts w:hint="default"/>
        <w:lang w:val="en-US" w:eastAsia="en-US" w:bidi="ar-SA"/>
      </w:rPr>
    </w:lvl>
  </w:abstractNum>
  <w:abstractNum w:abstractNumId="6" w15:restartNumberingAfterBreak="0">
    <w:nsid w:val="12B30412"/>
    <w:multiLevelType w:val="hybridMultilevel"/>
    <w:tmpl w:val="930A6F3C"/>
    <w:lvl w:ilvl="0" w:tplc="BF64F1FA">
      <w:numFmt w:val="bullet"/>
      <w:lvlText w:val="●"/>
      <w:lvlJc w:val="left"/>
      <w:pPr>
        <w:ind w:left="520" w:hanging="420"/>
      </w:pPr>
      <w:rPr>
        <w:rFonts w:hint="default"/>
        <w:w w:val="100"/>
        <w:lang w:val="en-US" w:eastAsia="en-US" w:bidi="ar-SA"/>
      </w:rPr>
    </w:lvl>
    <w:lvl w:ilvl="1" w:tplc="A2286EB8">
      <w:numFmt w:val="bullet"/>
      <w:lvlText w:val="●"/>
      <w:lvlJc w:val="left"/>
      <w:pPr>
        <w:ind w:left="550" w:hanging="360"/>
      </w:pPr>
      <w:rPr>
        <w:rFonts w:ascii="Microsoft Sans Serif" w:eastAsia="Microsoft Sans Serif" w:hAnsi="Microsoft Sans Serif" w:cs="Microsoft Sans Serif" w:hint="default"/>
        <w:w w:val="100"/>
        <w:sz w:val="24"/>
        <w:szCs w:val="24"/>
        <w:lang w:val="en-US" w:eastAsia="en-US" w:bidi="ar-SA"/>
      </w:rPr>
    </w:lvl>
    <w:lvl w:ilvl="2" w:tplc="E3282126">
      <w:numFmt w:val="bullet"/>
      <w:lvlText w:val="•"/>
      <w:lvlJc w:val="left"/>
      <w:pPr>
        <w:ind w:left="1604" w:hanging="360"/>
      </w:pPr>
      <w:rPr>
        <w:rFonts w:hint="default"/>
        <w:lang w:val="en-US" w:eastAsia="en-US" w:bidi="ar-SA"/>
      </w:rPr>
    </w:lvl>
    <w:lvl w:ilvl="3" w:tplc="0038A05C">
      <w:numFmt w:val="bullet"/>
      <w:lvlText w:val="•"/>
      <w:lvlJc w:val="left"/>
      <w:pPr>
        <w:ind w:left="2648" w:hanging="360"/>
      </w:pPr>
      <w:rPr>
        <w:rFonts w:hint="default"/>
        <w:lang w:val="en-US" w:eastAsia="en-US" w:bidi="ar-SA"/>
      </w:rPr>
    </w:lvl>
    <w:lvl w:ilvl="4" w:tplc="8AEE61EE">
      <w:numFmt w:val="bullet"/>
      <w:lvlText w:val="•"/>
      <w:lvlJc w:val="left"/>
      <w:pPr>
        <w:ind w:left="3693" w:hanging="360"/>
      </w:pPr>
      <w:rPr>
        <w:rFonts w:hint="default"/>
        <w:lang w:val="en-US" w:eastAsia="en-US" w:bidi="ar-SA"/>
      </w:rPr>
    </w:lvl>
    <w:lvl w:ilvl="5" w:tplc="808840AE">
      <w:numFmt w:val="bullet"/>
      <w:lvlText w:val="•"/>
      <w:lvlJc w:val="left"/>
      <w:pPr>
        <w:ind w:left="4737" w:hanging="360"/>
      </w:pPr>
      <w:rPr>
        <w:rFonts w:hint="default"/>
        <w:lang w:val="en-US" w:eastAsia="en-US" w:bidi="ar-SA"/>
      </w:rPr>
    </w:lvl>
    <w:lvl w:ilvl="6" w:tplc="9EA243D6">
      <w:numFmt w:val="bullet"/>
      <w:lvlText w:val="•"/>
      <w:lvlJc w:val="left"/>
      <w:pPr>
        <w:ind w:left="5782" w:hanging="360"/>
      </w:pPr>
      <w:rPr>
        <w:rFonts w:hint="default"/>
        <w:lang w:val="en-US" w:eastAsia="en-US" w:bidi="ar-SA"/>
      </w:rPr>
    </w:lvl>
    <w:lvl w:ilvl="7" w:tplc="C0C287B0">
      <w:numFmt w:val="bullet"/>
      <w:lvlText w:val="•"/>
      <w:lvlJc w:val="left"/>
      <w:pPr>
        <w:ind w:left="6826" w:hanging="360"/>
      </w:pPr>
      <w:rPr>
        <w:rFonts w:hint="default"/>
        <w:lang w:val="en-US" w:eastAsia="en-US" w:bidi="ar-SA"/>
      </w:rPr>
    </w:lvl>
    <w:lvl w:ilvl="8" w:tplc="FDB0DBD8">
      <w:numFmt w:val="bullet"/>
      <w:lvlText w:val="•"/>
      <w:lvlJc w:val="left"/>
      <w:pPr>
        <w:ind w:left="7871" w:hanging="360"/>
      </w:pPr>
      <w:rPr>
        <w:rFonts w:hint="default"/>
        <w:lang w:val="en-US" w:eastAsia="en-US" w:bidi="ar-SA"/>
      </w:rPr>
    </w:lvl>
  </w:abstractNum>
  <w:abstractNum w:abstractNumId="7" w15:restartNumberingAfterBreak="0">
    <w:nsid w:val="15A76DD0"/>
    <w:multiLevelType w:val="hybridMultilevel"/>
    <w:tmpl w:val="2BDC05B2"/>
    <w:lvl w:ilvl="0" w:tplc="ED26704A">
      <w:start w:val="1"/>
      <w:numFmt w:val="decimal"/>
      <w:lvlText w:val="%1."/>
      <w:lvlJc w:val="left"/>
      <w:pPr>
        <w:ind w:left="820" w:hanging="360"/>
        <w:jc w:val="left"/>
      </w:pPr>
      <w:rPr>
        <w:rFonts w:ascii="Times New Roman" w:eastAsia="Times New Roman" w:hAnsi="Times New Roman" w:cs="Times New Roman" w:hint="default"/>
        <w:color w:val="444444"/>
        <w:w w:val="100"/>
        <w:sz w:val="24"/>
        <w:szCs w:val="24"/>
        <w:lang w:val="en-US" w:eastAsia="en-US" w:bidi="ar-SA"/>
      </w:rPr>
    </w:lvl>
    <w:lvl w:ilvl="1" w:tplc="3A18325A">
      <w:numFmt w:val="bullet"/>
      <w:lvlText w:val="•"/>
      <w:lvlJc w:val="left"/>
      <w:pPr>
        <w:ind w:left="1734" w:hanging="360"/>
      </w:pPr>
      <w:rPr>
        <w:rFonts w:hint="default"/>
        <w:lang w:val="en-US" w:eastAsia="en-US" w:bidi="ar-SA"/>
      </w:rPr>
    </w:lvl>
    <w:lvl w:ilvl="2" w:tplc="067C1128">
      <w:numFmt w:val="bullet"/>
      <w:lvlText w:val="•"/>
      <w:lvlJc w:val="left"/>
      <w:pPr>
        <w:ind w:left="2648" w:hanging="360"/>
      </w:pPr>
      <w:rPr>
        <w:rFonts w:hint="default"/>
        <w:lang w:val="en-US" w:eastAsia="en-US" w:bidi="ar-SA"/>
      </w:rPr>
    </w:lvl>
    <w:lvl w:ilvl="3" w:tplc="8138B454">
      <w:numFmt w:val="bullet"/>
      <w:lvlText w:val="•"/>
      <w:lvlJc w:val="left"/>
      <w:pPr>
        <w:ind w:left="3562" w:hanging="360"/>
      </w:pPr>
      <w:rPr>
        <w:rFonts w:hint="default"/>
        <w:lang w:val="en-US" w:eastAsia="en-US" w:bidi="ar-SA"/>
      </w:rPr>
    </w:lvl>
    <w:lvl w:ilvl="4" w:tplc="879CE41E">
      <w:numFmt w:val="bullet"/>
      <w:lvlText w:val="•"/>
      <w:lvlJc w:val="left"/>
      <w:pPr>
        <w:ind w:left="4476" w:hanging="360"/>
      </w:pPr>
      <w:rPr>
        <w:rFonts w:hint="default"/>
        <w:lang w:val="en-US" w:eastAsia="en-US" w:bidi="ar-SA"/>
      </w:rPr>
    </w:lvl>
    <w:lvl w:ilvl="5" w:tplc="FEF2244E">
      <w:numFmt w:val="bullet"/>
      <w:lvlText w:val="•"/>
      <w:lvlJc w:val="left"/>
      <w:pPr>
        <w:ind w:left="5390" w:hanging="360"/>
      </w:pPr>
      <w:rPr>
        <w:rFonts w:hint="default"/>
        <w:lang w:val="en-US" w:eastAsia="en-US" w:bidi="ar-SA"/>
      </w:rPr>
    </w:lvl>
    <w:lvl w:ilvl="6" w:tplc="5134BF42">
      <w:numFmt w:val="bullet"/>
      <w:lvlText w:val="•"/>
      <w:lvlJc w:val="left"/>
      <w:pPr>
        <w:ind w:left="6304" w:hanging="360"/>
      </w:pPr>
      <w:rPr>
        <w:rFonts w:hint="default"/>
        <w:lang w:val="en-US" w:eastAsia="en-US" w:bidi="ar-SA"/>
      </w:rPr>
    </w:lvl>
    <w:lvl w:ilvl="7" w:tplc="E6FE4B6E">
      <w:numFmt w:val="bullet"/>
      <w:lvlText w:val="•"/>
      <w:lvlJc w:val="left"/>
      <w:pPr>
        <w:ind w:left="7218" w:hanging="360"/>
      </w:pPr>
      <w:rPr>
        <w:rFonts w:hint="default"/>
        <w:lang w:val="en-US" w:eastAsia="en-US" w:bidi="ar-SA"/>
      </w:rPr>
    </w:lvl>
    <w:lvl w:ilvl="8" w:tplc="3382628E">
      <w:numFmt w:val="bullet"/>
      <w:lvlText w:val="•"/>
      <w:lvlJc w:val="left"/>
      <w:pPr>
        <w:ind w:left="8132" w:hanging="360"/>
      </w:pPr>
      <w:rPr>
        <w:rFonts w:hint="default"/>
        <w:lang w:val="en-US" w:eastAsia="en-US" w:bidi="ar-SA"/>
      </w:rPr>
    </w:lvl>
  </w:abstractNum>
  <w:abstractNum w:abstractNumId="8" w15:restartNumberingAfterBreak="0">
    <w:nsid w:val="43AE378F"/>
    <w:multiLevelType w:val="hybridMultilevel"/>
    <w:tmpl w:val="70D6383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15:restartNumberingAfterBreak="0">
    <w:nsid w:val="5AF660BF"/>
    <w:multiLevelType w:val="hybridMultilevel"/>
    <w:tmpl w:val="9536A2B8"/>
    <w:lvl w:ilvl="0" w:tplc="4009000F">
      <w:start w:val="1"/>
      <w:numFmt w:val="decimal"/>
      <w:lvlText w:val="%1."/>
      <w:lvlJc w:val="left"/>
      <w:pPr>
        <w:ind w:left="910" w:hanging="360"/>
      </w:p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num w:numId="1" w16cid:durableId="1999112641">
    <w:abstractNumId w:val="5"/>
  </w:num>
  <w:num w:numId="2" w16cid:durableId="69542366">
    <w:abstractNumId w:val="6"/>
  </w:num>
  <w:num w:numId="3" w16cid:durableId="1681814293">
    <w:abstractNumId w:val="7"/>
  </w:num>
  <w:num w:numId="4" w16cid:durableId="914896529">
    <w:abstractNumId w:val="0"/>
  </w:num>
  <w:num w:numId="5" w16cid:durableId="333997650">
    <w:abstractNumId w:val="4"/>
  </w:num>
  <w:num w:numId="6" w16cid:durableId="157776008">
    <w:abstractNumId w:val="1"/>
  </w:num>
  <w:num w:numId="7" w16cid:durableId="1105660896">
    <w:abstractNumId w:val="3"/>
  </w:num>
  <w:num w:numId="8" w16cid:durableId="1287199596">
    <w:abstractNumId w:val="2"/>
  </w:num>
  <w:num w:numId="9" w16cid:durableId="133061026">
    <w:abstractNumId w:val="9"/>
  </w:num>
  <w:num w:numId="10" w16cid:durableId="2586353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7"/>
    <w:rsid w:val="00016CCE"/>
    <w:rsid w:val="00072B67"/>
    <w:rsid w:val="000E7297"/>
    <w:rsid w:val="00291A63"/>
    <w:rsid w:val="005A2FD1"/>
    <w:rsid w:val="00DD615C"/>
    <w:rsid w:val="00E63123"/>
    <w:rsid w:val="00EB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7952"/>
  <w15:docId w15:val="{C9ED6AAD-AD9E-4977-9B28-55FB1CB4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28"/>
      <w:szCs w:val="28"/>
    </w:rPr>
  </w:style>
  <w:style w:type="paragraph" w:styleId="Heading2">
    <w:name w:val="heading 2"/>
    <w:basedOn w:val="Normal"/>
    <w:uiPriority w:val="9"/>
    <w:unhideWhenUsed/>
    <w:qFormat/>
    <w:pPr>
      <w:ind w:left="82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168" w:right="1220"/>
      <w:jc w:val="center"/>
    </w:pPr>
    <w:rPr>
      <w:b/>
      <w:bCs/>
      <w:sz w:val="36"/>
      <w:szCs w:val="36"/>
    </w:rPr>
  </w:style>
  <w:style w:type="paragraph" w:styleId="ListParagraph">
    <w:name w:val="List Paragraph"/>
    <w:basedOn w:val="Normal"/>
    <w:qFormat/>
    <w:pPr>
      <w:ind w:left="55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Synopsis_SocialMediaMarketing</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Synopsis_SocialMediaMarketing</dc:title>
  <dc:creator>USER</dc:creator>
  <cp:lastModifiedBy>shubham thakur</cp:lastModifiedBy>
  <cp:revision>3</cp:revision>
  <dcterms:created xsi:type="dcterms:W3CDTF">2022-11-19T09:37:00Z</dcterms:created>
  <dcterms:modified xsi:type="dcterms:W3CDTF">2022-11-19T14:22:00Z</dcterms:modified>
</cp:coreProperties>
</file>